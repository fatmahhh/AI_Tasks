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06B6" w14:textId="2EF9C5A3" w:rsidR="00864500" w:rsidRDefault="00864500" w:rsidP="00684C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64500">
        <w:rPr>
          <w:rFonts w:asciiTheme="majorBidi" w:hAnsiTheme="majorBidi" w:cstheme="majorBidi"/>
          <w:b/>
          <w:bCs/>
          <w:sz w:val="36"/>
          <w:szCs w:val="36"/>
        </w:rPr>
        <w:t>AI Startups in Egypt</w:t>
      </w:r>
    </w:p>
    <w:p w14:paraId="7FD87B29" w14:textId="77777777" w:rsidR="00864500" w:rsidRPr="00041AC0" w:rsidRDefault="00864500" w:rsidP="00041AC0">
      <w:pPr>
        <w:rPr>
          <w:rFonts w:asciiTheme="majorBidi" w:hAnsiTheme="majorBidi" w:cstheme="majorBidi"/>
          <w:sz w:val="28"/>
          <w:szCs w:val="28"/>
        </w:rPr>
      </w:pPr>
    </w:p>
    <w:p w14:paraId="6BCB67CF" w14:textId="42297459" w:rsidR="00864500" w:rsidRDefault="00864500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8" w:tgtFrame="_blank" w:history="1">
        <w:r w:rsidRPr="00864500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AvidBeam Technologies</w:t>
        </w:r>
      </w:hyperlink>
    </w:p>
    <w:p w14:paraId="1E6479B7" w14:textId="2CEAE61D" w:rsidR="00041AC0" w:rsidRPr="00F845B8" w:rsidRDefault="00864500" w:rsidP="00684C6B">
      <w:pPr>
        <w:pStyle w:val="ListParagraph"/>
        <w:numPr>
          <w:ilvl w:val="6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1AC0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5E7D8B">
        <w:rPr>
          <w:sz w:val="28"/>
          <w:szCs w:val="28"/>
        </w:rPr>
        <w:sym w:font="Wingdings" w:char="F0E0"/>
      </w:r>
      <w:r w:rsidRPr="00041AC0">
        <w:rPr>
          <w:rFonts w:asciiTheme="majorBidi" w:hAnsiTheme="majorBidi" w:cstheme="majorBidi"/>
          <w:sz w:val="28"/>
          <w:szCs w:val="28"/>
        </w:rPr>
        <w:t xml:space="preserve">  </w:t>
      </w:r>
      <w:r w:rsidRPr="00041AC0">
        <w:rPr>
          <w:rFonts w:asciiTheme="majorBidi" w:hAnsiTheme="majorBidi" w:cstheme="majorBidi"/>
          <w:sz w:val="28"/>
          <w:szCs w:val="28"/>
          <w:shd w:val="clear" w:color="auto" w:fill="FFFFFF"/>
        </w:rPr>
        <w:t>Big data Analytics</w:t>
      </w:r>
      <w:r w:rsidR="0045104C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5D8B6FF9" w14:textId="282CE0E0" w:rsidR="00F845B8" w:rsidRPr="00F845B8" w:rsidRDefault="00F845B8" w:rsidP="00684C6B">
      <w:pPr>
        <w:pStyle w:val="ListParagraph"/>
        <w:numPr>
          <w:ilvl w:val="6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845B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F845B8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Cairo</w:t>
      </w:r>
    </w:p>
    <w:p w14:paraId="28CB0049" w14:textId="35151E57" w:rsidR="00041AC0" w:rsidRDefault="00611FF3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Furnwish                         </w:t>
      </w:r>
    </w:p>
    <w:p w14:paraId="0639C7BA" w14:textId="72BBE270" w:rsidR="00611FF3" w:rsidRPr="005E7D8B" w:rsidRDefault="00611FF3" w:rsidP="00684C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11FF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5E7D8B">
        <w:rPr>
          <w:sz w:val="28"/>
          <w:szCs w:val="28"/>
        </w:rPr>
        <w:sym w:font="Wingdings" w:char="F0E0"/>
      </w:r>
      <w:r w:rsidR="008407A2" w:rsidRPr="008407A2">
        <w:rPr>
          <w:rFonts w:ascii="Arial" w:hAnsi="Arial" w:cs="Arial"/>
          <w:color w:val="293348"/>
          <w:shd w:val="clear" w:color="auto" w:fill="FFFFFF"/>
        </w:rPr>
        <w:t xml:space="preserve"> </w:t>
      </w:r>
      <w:r w:rsidR="008407A2" w:rsidRPr="008407A2">
        <w:rPr>
          <w:rFonts w:asciiTheme="majorBidi" w:hAnsiTheme="majorBidi" w:cstheme="majorBidi"/>
          <w:sz w:val="28"/>
          <w:szCs w:val="28"/>
          <w:shd w:val="clear" w:color="auto" w:fill="FFFFFF"/>
        </w:rPr>
        <w:t>AR &amp; AI-based platform for home product visualization</w:t>
      </w:r>
      <w:r w:rsidR="0045104C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21E261ED" w14:textId="7BBAD891" w:rsidR="005E7D8B" w:rsidRPr="00950EFF" w:rsidRDefault="005E7D8B" w:rsidP="00684C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5E7D8B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950EFF">
        <w:rPr>
          <w:rFonts w:asciiTheme="majorBidi" w:hAnsiTheme="majorBidi" w:cstheme="majorBidi"/>
          <w:sz w:val="28"/>
          <w:szCs w:val="28"/>
          <w:shd w:val="clear" w:color="auto" w:fill="FFFFFF"/>
        </w:rPr>
        <w:t>Cairo</w:t>
      </w:r>
    </w:p>
    <w:p w14:paraId="4A1323E4" w14:textId="04EAA4E1" w:rsidR="00950EFF" w:rsidRDefault="00A57C3C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9" w:tgtFrame="_blank" w:history="1">
        <w:r w:rsidRPr="00A57C3C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Autotell</w:t>
        </w:r>
      </w:hyperlink>
    </w:p>
    <w:p w14:paraId="38C3FD91" w14:textId="4A8AB117" w:rsidR="00A57C3C" w:rsidRPr="0045104C" w:rsidRDefault="00A57C3C" w:rsidP="00684C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11FF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5E7D8B">
        <w:rPr>
          <w:sz w:val="28"/>
          <w:szCs w:val="28"/>
        </w:rPr>
        <w:sym w:font="Wingdings" w:char="F0E0"/>
      </w:r>
      <w:r w:rsidR="0045104C">
        <w:rPr>
          <w:sz w:val="28"/>
          <w:szCs w:val="28"/>
        </w:rPr>
        <w:t xml:space="preserve"> </w:t>
      </w:r>
      <w:r w:rsidR="0045104C" w:rsidRPr="0045104C">
        <w:rPr>
          <w:rFonts w:asciiTheme="majorBidi" w:hAnsiTheme="majorBidi" w:cstheme="majorBidi"/>
          <w:sz w:val="28"/>
          <w:szCs w:val="28"/>
          <w:shd w:val="clear" w:color="auto" w:fill="FFFFFF"/>
        </w:rPr>
        <w:t>The platform leverages advanced analytics, machine learning, and AI </w:t>
      </w:r>
      <w:r w:rsidR="0045104C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45B88EEE" w14:textId="6519EFC3" w:rsidR="0045104C" w:rsidRPr="001F7A19" w:rsidRDefault="0045104C" w:rsidP="00684C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45104C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F01C42">
        <w:rPr>
          <w:rFonts w:asciiTheme="majorBidi" w:hAnsiTheme="majorBidi" w:cstheme="majorBidi"/>
          <w:sz w:val="28"/>
          <w:szCs w:val="28"/>
          <w:shd w:val="clear" w:color="auto" w:fill="FFFFFF"/>
        </w:rPr>
        <w:t>Cairo</w:t>
      </w:r>
    </w:p>
    <w:p w14:paraId="557C8E99" w14:textId="340283D9" w:rsidR="001F7A19" w:rsidRDefault="009A6F72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Artville </w:t>
      </w:r>
    </w:p>
    <w:p w14:paraId="5F88EB1B" w14:textId="2D650680" w:rsidR="009A6F72" w:rsidRPr="008B0CCF" w:rsidRDefault="009A6F72" w:rsidP="00684C6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611FF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5E7D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B0CCF" w:rsidRPr="008B0CCF">
        <w:rPr>
          <w:rFonts w:asciiTheme="majorBidi" w:hAnsiTheme="majorBidi" w:cstheme="majorBidi"/>
          <w:sz w:val="28"/>
          <w:szCs w:val="28"/>
          <w:shd w:val="clear" w:color="auto" w:fill="FFFFFF"/>
        </w:rPr>
        <w:t>AI-based product photography platform</w:t>
      </w:r>
      <w:r w:rsidR="008B0CCF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17B72722" w14:textId="6390ACAA" w:rsidR="008B0CCF" w:rsidRPr="00C93D07" w:rsidRDefault="008B0CCF" w:rsidP="00684C6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8B0CCF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Cairo</w:t>
      </w:r>
    </w:p>
    <w:p w14:paraId="09A32E84" w14:textId="7AEDB59C" w:rsidR="00C93D07" w:rsidRDefault="000153A3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10" w:tgtFrame="_blank" w:history="1">
        <w:r w:rsidRPr="000153A3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BlinkApp</w:t>
        </w:r>
      </w:hyperlink>
    </w:p>
    <w:p w14:paraId="0C5D14C4" w14:textId="6BC48185" w:rsidR="000153A3" w:rsidRPr="00CC044C" w:rsidRDefault="000870A5" w:rsidP="00684C6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11FF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5E7D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C044C" w:rsidRPr="00CC044C">
        <w:rPr>
          <w:rFonts w:asciiTheme="majorBidi" w:hAnsiTheme="majorBidi" w:cstheme="majorBidi"/>
          <w:sz w:val="28"/>
          <w:szCs w:val="28"/>
          <w:shd w:val="clear" w:color="auto" w:fill="FFFFFF"/>
        </w:rPr>
        <w:t>AI-driven platform for accident alerts and driver monitoring</w:t>
      </w:r>
      <w:r w:rsidR="00CC044C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17907DD1" w14:textId="29E93F8F" w:rsidR="000153A3" w:rsidRPr="00C861F7" w:rsidRDefault="00CC044C" w:rsidP="00684C6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CC044C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 w:rsidR="00DA30DD">
        <w:rPr>
          <w:rFonts w:asciiTheme="majorBidi" w:hAnsiTheme="majorBidi" w:cstheme="majorBidi"/>
          <w:sz w:val="28"/>
          <w:szCs w:val="28"/>
          <w:shd w:val="clear" w:color="auto" w:fill="FFFFFF"/>
        </w:rPr>
        <w:t>Cairo</w:t>
      </w:r>
    </w:p>
    <w:p w14:paraId="3BA600AC" w14:textId="11902890" w:rsidR="000153A3" w:rsidRPr="00D2361B" w:rsidRDefault="00D2361B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hyperlink r:id="rId11" w:history="1">
        <w:r w:rsidRPr="00D2361B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Zero Reality</w:t>
        </w:r>
      </w:hyperlink>
    </w:p>
    <w:p w14:paraId="6270E930" w14:textId="370E0943" w:rsidR="00D2361B" w:rsidRPr="00163030" w:rsidRDefault="00E23507" w:rsidP="00684C6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611FF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5E7D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3030" w:rsidRPr="00163030">
        <w:rPr>
          <w:rFonts w:asciiTheme="majorBidi" w:hAnsiTheme="majorBidi" w:cstheme="majorBidi"/>
          <w:sz w:val="24"/>
          <w:szCs w:val="24"/>
          <w:shd w:val="clear" w:color="auto" w:fill="FFFFFF"/>
        </w:rPr>
        <w:t>VR/AR Development for business. and Game Development</w:t>
      </w:r>
      <w:r w:rsidR="00163030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30861446" w14:textId="2487B8A4" w:rsidR="00163030" w:rsidRPr="00D2361B" w:rsidRDefault="00B60BE2" w:rsidP="00684C6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Location </w:t>
      </w:r>
      <w:r w:rsidRPr="00B60BE2">
        <w:rPr>
          <w:rFonts w:asciiTheme="majorBidi" w:hAnsiTheme="majorBidi" w:cstheme="majorBidi"/>
          <w:sz w:val="24"/>
          <w:szCs w:val="24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Cairo</w:t>
      </w:r>
    </w:p>
    <w:p w14:paraId="6C913935" w14:textId="1FEA5F6B" w:rsidR="00611FF3" w:rsidRDefault="00C9448C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12" w:tgtFrame="_blank" w:history="1">
        <w:r w:rsidRPr="00C9448C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Cassbana</w:t>
        </w:r>
      </w:hyperlink>
    </w:p>
    <w:p w14:paraId="7D5B5FF0" w14:textId="6194312D" w:rsidR="00DA2CA3" w:rsidRPr="00DA2CA3" w:rsidRDefault="00DA2CA3" w:rsidP="00684C6B">
      <w:pPr>
        <w:pStyle w:val="ListParagraph"/>
        <w:numPr>
          <w:ilvl w:val="0"/>
          <w:numId w:val="8"/>
        </w:numPr>
        <w:jc w:val="lowKashida"/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 w:rsidRPr="00DA2CA3">
        <w:rPr>
          <w:rFonts w:ascii="Arial" w:hAnsi="Arial" w:cs="Arial"/>
          <w:color w:val="293348"/>
          <w:shd w:val="clear" w:color="auto" w:fill="FFFFFF"/>
        </w:rPr>
        <w:t xml:space="preserve"> </w:t>
      </w:r>
      <w:r w:rsidRPr="00DA2CA3">
        <w:rPr>
          <w:rFonts w:asciiTheme="majorBidi" w:hAnsiTheme="majorBidi" w:cstheme="majorBidi"/>
          <w:sz w:val="28"/>
          <w:szCs w:val="28"/>
          <w:shd w:val="clear" w:color="auto" w:fill="FFFFFF"/>
        </w:rPr>
        <w:t>AI-driven behavior-based credit scoring solution for individuals and businesses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448A2AC9" w14:textId="18EA9A70" w:rsidR="00057A5A" w:rsidRPr="00057A5A" w:rsidRDefault="00DA2CA3" w:rsidP="00684C6B">
      <w:pPr>
        <w:pStyle w:val="ListParagraph"/>
        <w:numPr>
          <w:ilvl w:val="0"/>
          <w:numId w:val="8"/>
        </w:numPr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DA2CA3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Cairo</w:t>
      </w:r>
    </w:p>
    <w:p w14:paraId="6FA606D7" w14:textId="1760FAF3" w:rsidR="00A72949" w:rsidRDefault="002662D6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13" w:tgtFrame="_blank" w:history="1">
        <w:r w:rsidRPr="002662D6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WideBot</w:t>
        </w:r>
      </w:hyperlink>
    </w:p>
    <w:p w14:paraId="7E8806E7" w14:textId="1CC6E8C0" w:rsidR="002662D6" w:rsidRPr="00A92AFE" w:rsidRDefault="00E45021" w:rsidP="00684C6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9710A" w:rsidRPr="0069710A">
        <w:rPr>
          <w:rFonts w:asciiTheme="majorBidi" w:hAnsiTheme="majorBidi" w:cstheme="majorBidi"/>
          <w:sz w:val="28"/>
          <w:szCs w:val="28"/>
          <w:shd w:val="clear" w:color="auto" w:fill="FFFFFF"/>
        </w:rPr>
        <w:t>Developer of Arabic-focused bot building platform for enterprises</w:t>
      </w:r>
      <w:r w:rsidR="0069710A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15DBE0EC" w14:textId="0D46F043" w:rsidR="00A92AFE" w:rsidRDefault="00A92AFE" w:rsidP="00684C6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A92AFE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Cairo</w:t>
      </w:r>
    </w:p>
    <w:p w14:paraId="614E640C" w14:textId="3EAC5DC5" w:rsidR="002662D6" w:rsidRDefault="00294E99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14" w:tgtFrame="_blank" w:history="1">
        <w:r w:rsidRPr="00294E99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Weelo</w:t>
        </w:r>
      </w:hyperlink>
    </w:p>
    <w:p w14:paraId="759628ED" w14:textId="29EB4737" w:rsidR="00294E99" w:rsidRPr="00792B27" w:rsidRDefault="008D5D58" w:rsidP="00684C6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 w:rsidR="00DA45D0">
        <w:rPr>
          <w:b/>
          <w:bCs/>
        </w:rPr>
        <w:t xml:space="preserve"> </w:t>
      </w:r>
      <w:r w:rsidR="00DA45D0" w:rsidRPr="00DA45D0">
        <w:rPr>
          <w:rFonts w:asciiTheme="majorBidi" w:hAnsiTheme="majorBidi" w:cstheme="majorBidi"/>
          <w:sz w:val="28"/>
          <w:szCs w:val="28"/>
          <w:shd w:val="clear" w:color="auto" w:fill="FFFFFF"/>
        </w:rPr>
        <w:t>offers digital AI-based supply chain solutions for businesses.</w:t>
      </w:r>
    </w:p>
    <w:p w14:paraId="4217D06D" w14:textId="0AA4FB61" w:rsidR="00792B27" w:rsidRDefault="0040013B" w:rsidP="00684C6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40013B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Cairo</w:t>
      </w:r>
    </w:p>
    <w:p w14:paraId="59BCE50F" w14:textId="785668EE" w:rsidR="00294E99" w:rsidRDefault="00496684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Botme</w:t>
      </w:r>
    </w:p>
    <w:p w14:paraId="260477B0" w14:textId="0FC9C494" w:rsidR="00496684" w:rsidRPr="00EE709F" w:rsidRDefault="00496684" w:rsidP="00684C6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E709F" w:rsidRPr="00EE709F">
        <w:rPr>
          <w:rFonts w:asciiTheme="majorBidi" w:hAnsiTheme="majorBidi" w:cstheme="majorBidi"/>
          <w:sz w:val="28"/>
          <w:szCs w:val="28"/>
          <w:shd w:val="clear" w:color="auto" w:fill="FFFFFF"/>
        </w:rPr>
        <w:t>Conversational chat bot to interact with customers</w:t>
      </w:r>
      <w:r w:rsidR="00EE709F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4A872CD8" w14:textId="4BD1D7A5" w:rsidR="00EE709F" w:rsidRDefault="00EE709F" w:rsidP="00684C6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EE709F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Giza </w:t>
      </w:r>
    </w:p>
    <w:p w14:paraId="00DB4E45" w14:textId="73FF033F" w:rsidR="00496684" w:rsidRDefault="00BB06BB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15" w:tgtFrame="_blank" w:history="1">
        <w:r w:rsidRPr="00BB06BB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VRapeutic</w:t>
        </w:r>
      </w:hyperlink>
    </w:p>
    <w:p w14:paraId="192C74B0" w14:textId="2C7898B9" w:rsidR="00BB06BB" w:rsidRPr="007118D1" w:rsidRDefault="00AB32D6" w:rsidP="00684C6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 w:rsidR="00AE0319">
        <w:rPr>
          <w:b/>
          <w:bCs/>
        </w:rPr>
        <w:t xml:space="preserve"> </w:t>
      </w:r>
      <w:r w:rsidR="00AE0319" w:rsidRPr="00AE0319">
        <w:rPr>
          <w:rFonts w:asciiTheme="majorBidi" w:hAnsiTheme="majorBidi" w:cstheme="majorBidi"/>
          <w:sz w:val="28"/>
          <w:szCs w:val="28"/>
          <w:shd w:val="clear" w:color="auto" w:fill="FFFFFF"/>
        </w:rPr>
        <w:t>Provider of virtual reality based therapeutic solution</w:t>
      </w:r>
      <w:r w:rsidR="00AE0319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2987BFCF" w14:textId="23CBFEAB" w:rsidR="007118D1" w:rsidRDefault="007118D1" w:rsidP="00684C6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7118D1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Ale</w:t>
      </w:r>
      <w:r w:rsidR="00CE2EDA">
        <w:rPr>
          <w:rFonts w:asciiTheme="majorBidi" w:hAnsiTheme="majorBidi" w:cstheme="majorBidi"/>
          <w:sz w:val="28"/>
          <w:szCs w:val="28"/>
          <w:shd w:val="clear" w:color="auto" w:fill="FFFFFF"/>
        </w:rPr>
        <w:t>x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andria </w:t>
      </w:r>
    </w:p>
    <w:p w14:paraId="03371A77" w14:textId="03AE2B5A" w:rsidR="00BB06BB" w:rsidRDefault="004B600B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hyperlink r:id="rId16" w:tgtFrame="_blank" w:history="1">
        <w:r w:rsidRPr="004B600B">
          <w:rPr>
            <w:rFonts w:asciiTheme="majorBidi" w:hAnsiTheme="majorBidi" w:cstheme="majorBidi"/>
            <w:sz w:val="28"/>
            <w:szCs w:val="28"/>
            <w:shd w:val="clear" w:color="auto" w:fill="FFFFFF"/>
          </w:rPr>
          <w:t>EyeSense</w:t>
        </w:r>
      </w:hyperlink>
    </w:p>
    <w:p w14:paraId="4BC1D23E" w14:textId="0A36146D" w:rsidR="004B600B" w:rsidRPr="00EB3F2B" w:rsidRDefault="00936188" w:rsidP="00684C6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B3F2B" w:rsidRPr="00EB3F2B">
        <w:rPr>
          <w:rFonts w:asciiTheme="majorBidi" w:hAnsiTheme="majorBidi" w:cstheme="majorBidi"/>
          <w:sz w:val="28"/>
          <w:szCs w:val="28"/>
          <w:shd w:val="clear" w:color="auto" w:fill="FFFFFF"/>
        </w:rPr>
        <w:t>AI based app to assist blind and visually impaired people</w:t>
      </w:r>
      <w:r w:rsidR="00EB3F2B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57BA4641" w14:textId="2873F1BD" w:rsidR="00EB3F2B" w:rsidRDefault="008F4D22" w:rsidP="00684C6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8F4D22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C734A7">
        <w:rPr>
          <w:rFonts w:asciiTheme="majorBidi" w:hAnsiTheme="majorBidi" w:cstheme="majorBidi"/>
          <w:sz w:val="28"/>
          <w:szCs w:val="28"/>
          <w:shd w:val="clear" w:color="auto" w:fill="FFFFFF"/>
        </w:rPr>
        <w:t>Giza</w:t>
      </w:r>
    </w:p>
    <w:p w14:paraId="49956771" w14:textId="3098774E" w:rsidR="004B600B" w:rsidRDefault="00542154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Yaoota </w:t>
      </w:r>
    </w:p>
    <w:p w14:paraId="6425A9E6" w14:textId="199021AB" w:rsidR="00542154" w:rsidRDefault="00542154" w:rsidP="00684C6B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74501D" w:rsidRPr="0074501D">
        <w:rPr>
          <w:rFonts w:asciiTheme="majorBidi" w:hAnsiTheme="majorBidi" w:cstheme="majorBidi"/>
          <w:sz w:val="28"/>
          <w:szCs w:val="28"/>
        </w:rPr>
        <w:t>Big data, ML, NLP.</w:t>
      </w:r>
    </w:p>
    <w:p w14:paraId="49686799" w14:textId="298A0BB0" w:rsidR="0074501D" w:rsidRDefault="0074501D" w:rsidP="00684C6B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Location </w:t>
      </w:r>
      <w:r w:rsidRPr="0074501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Cairo</w:t>
      </w:r>
    </w:p>
    <w:p w14:paraId="195D6FD8" w14:textId="000C06E8" w:rsidR="00542154" w:rsidRPr="00F071FC" w:rsidRDefault="00F071FC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071FC">
        <w:rPr>
          <w:rFonts w:asciiTheme="majorBidi" w:hAnsiTheme="majorBidi" w:cstheme="majorBidi"/>
          <w:sz w:val="28"/>
          <w:szCs w:val="24"/>
        </w:rPr>
        <w:t>Vditory</w:t>
      </w:r>
    </w:p>
    <w:p w14:paraId="687193B2" w14:textId="0051B4E3" w:rsidR="00F071FC" w:rsidRPr="00BD5B3D" w:rsidRDefault="00FE10B2" w:rsidP="00684C6B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 w:rsidR="006E45B7">
        <w:rPr>
          <w:b/>
          <w:bCs/>
        </w:rPr>
        <w:t xml:space="preserve"> </w:t>
      </w:r>
      <w:r w:rsidR="006E45B7">
        <w:rPr>
          <w:rFonts w:asciiTheme="majorBidi" w:eastAsia="Times New Roman" w:hAnsiTheme="majorBidi" w:cstheme="majorBidi"/>
          <w:sz w:val="28"/>
          <w:szCs w:val="28"/>
        </w:rPr>
        <w:t>M</w:t>
      </w:r>
      <w:r w:rsidR="006E45B7" w:rsidRPr="00C2158B">
        <w:rPr>
          <w:rFonts w:asciiTheme="majorBidi" w:eastAsia="Times New Roman" w:hAnsiTheme="majorBidi" w:cstheme="majorBidi"/>
          <w:sz w:val="28"/>
          <w:szCs w:val="28"/>
        </w:rPr>
        <w:t xml:space="preserve">achine </w:t>
      </w:r>
      <w:r w:rsidR="006E45B7">
        <w:rPr>
          <w:rFonts w:asciiTheme="majorBidi" w:eastAsia="Times New Roman" w:hAnsiTheme="majorBidi" w:cstheme="majorBidi"/>
          <w:sz w:val="28"/>
          <w:szCs w:val="28"/>
        </w:rPr>
        <w:t>L</w:t>
      </w:r>
      <w:r w:rsidR="006E45B7" w:rsidRPr="00C2158B">
        <w:rPr>
          <w:rFonts w:asciiTheme="majorBidi" w:eastAsia="Times New Roman" w:hAnsiTheme="majorBidi" w:cstheme="majorBidi"/>
          <w:sz w:val="28"/>
          <w:szCs w:val="28"/>
        </w:rPr>
        <w:t>earning,</w:t>
      </w:r>
      <w:r w:rsidR="006E45B7" w:rsidRPr="009F7A9E">
        <w:rPr>
          <w:rFonts w:asciiTheme="majorBidi" w:hAnsiTheme="majorBidi" w:cstheme="majorBidi"/>
          <w:sz w:val="28"/>
          <w:szCs w:val="28"/>
        </w:rPr>
        <w:t xml:space="preserve"> Image processing, Computer vision.</w:t>
      </w:r>
    </w:p>
    <w:p w14:paraId="59950D2E" w14:textId="5D2A3EB5" w:rsidR="00BD5B3D" w:rsidRPr="00F071FC" w:rsidRDefault="00BD5B3D" w:rsidP="00684C6B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</w:rPr>
        <w:t xml:space="preserve">Location </w:t>
      </w:r>
      <w:r w:rsidRPr="00BD5B3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9661E">
        <w:rPr>
          <w:rFonts w:asciiTheme="majorBidi" w:hAnsiTheme="majorBidi" w:cstheme="majorBidi"/>
          <w:sz w:val="28"/>
          <w:szCs w:val="28"/>
        </w:rPr>
        <w:t>Cairo</w:t>
      </w:r>
    </w:p>
    <w:p w14:paraId="1B8CB517" w14:textId="507178D5" w:rsidR="00F071FC" w:rsidRPr="006168DB" w:rsidRDefault="006168DB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168DB">
        <w:rPr>
          <w:rFonts w:asciiTheme="majorBidi" w:hAnsiTheme="majorBidi" w:cstheme="majorBidi"/>
          <w:sz w:val="28"/>
          <w:szCs w:val="28"/>
          <w:shd w:val="clear" w:color="auto" w:fill="FFFFFF"/>
        </w:rPr>
        <w:t>El menus</w:t>
      </w:r>
    </w:p>
    <w:p w14:paraId="2C3558E0" w14:textId="278D0913" w:rsidR="006168DB" w:rsidRPr="00890FBC" w:rsidRDefault="006168DB" w:rsidP="00684C6B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8"/>
          <w:szCs w:val="28"/>
        </w:rPr>
      </w:pPr>
      <w:r w:rsidRPr="00DA2CA3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 w:rsidR="006E70C6">
        <w:rPr>
          <w:b/>
          <w:bCs/>
        </w:rPr>
        <w:t xml:space="preserve"> </w:t>
      </w:r>
      <w:r w:rsidR="006E70C6" w:rsidRPr="006E70C6">
        <w:rPr>
          <w:rFonts w:asciiTheme="majorBidi" w:hAnsiTheme="majorBidi" w:cstheme="majorBidi"/>
          <w:sz w:val="28"/>
          <w:szCs w:val="28"/>
          <w:shd w:val="clear" w:color="auto" w:fill="FFFFFF"/>
        </w:rPr>
        <w:t>recommendation systems, NLP.</w:t>
      </w:r>
    </w:p>
    <w:p w14:paraId="68A1F1BF" w14:textId="6487423C" w:rsidR="00890FBC" w:rsidRPr="006168DB" w:rsidRDefault="00890FBC" w:rsidP="00684C6B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890FBC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Cairo</w:t>
      </w:r>
    </w:p>
    <w:p w14:paraId="2215DCDA" w14:textId="3A4BFA87" w:rsidR="006E70C6" w:rsidRDefault="006E70C6" w:rsidP="00684C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E70C6">
        <w:rPr>
          <w:rFonts w:asciiTheme="majorBidi" w:hAnsiTheme="majorBidi" w:cstheme="majorBidi"/>
          <w:sz w:val="28"/>
          <w:szCs w:val="28"/>
        </w:rPr>
        <w:t>Heuro Labs</w:t>
      </w:r>
    </w:p>
    <w:p w14:paraId="42760B49" w14:textId="269CE17F" w:rsidR="006E70C6" w:rsidRPr="00750784" w:rsidRDefault="00FA4414" w:rsidP="00684C6B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8"/>
          <w:szCs w:val="28"/>
        </w:rPr>
      </w:pPr>
      <w:r w:rsidRPr="00FA4414">
        <w:rPr>
          <w:rFonts w:asciiTheme="majorBidi" w:hAnsiTheme="majorBidi" w:cstheme="majorBidi"/>
          <w:sz w:val="28"/>
          <w:szCs w:val="28"/>
        </w:rPr>
        <w:t xml:space="preserve">Main Target </w:t>
      </w:r>
      <w:r w:rsidRPr="00E45021">
        <w:rPr>
          <w:b/>
          <w:bCs/>
        </w:rPr>
        <w:sym w:font="Wingdings" w:char="F0E0"/>
      </w:r>
      <w:r w:rsidR="00750784">
        <w:rPr>
          <w:b/>
          <w:bCs/>
        </w:rPr>
        <w:t xml:space="preserve"> </w:t>
      </w:r>
      <w:r w:rsidR="00750784" w:rsidRPr="00750784">
        <w:rPr>
          <w:rFonts w:asciiTheme="majorBidi" w:hAnsiTheme="majorBidi" w:cstheme="majorBidi"/>
          <w:sz w:val="28"/>
          <w:szCs w:val="28"/>
          <w:shd w:val="clear" w:color="auto" w:fill="FFFFFF"/>
        </w:rPr>
        <w:t>Artificial Intelligence, Cognitive Computing, Machine Learning, Big Data</w:t>
      </w:r>
      <w:r w:rsidR="00750784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0F266EB3" w14:textId="7E2643D7" w:rsidR="006168DB" w:rsidRPr="00684C6B" w:rsidRDefault="00750784" w:rsidP="00684C6B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Location </w:t>
      </w:r>
      <w:r w:rsidRPr="00750784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C11938">
        <w:rPr>
          <w:rFonts w:asciiTheme="majorBidi" w:hAnsiTheme="majorBidi" w:cstheme="majorBidi"/>
          <w:sz w:val="28"/>
          <w:szCs w:val="28"/>
          <w:shd w:val="clear" w:color="auto" w:fill="FFFFFF"/>
        </w:rPr>
        <w:t>Cairo</w:t>
      </w:r>
      <w:r w:rsidR="006E70C6" w:rsidRPr="00684C6B">
        <w:rPr>
          <w:rFonts w:asciiTheme="majorBidi" w:hAnsiTheme="majorBidi" w:cstheme="majorBidi"/>
          <w:color w:val="282829"/>
          <w:sz w:val="23"/>
          <w:szCs w:val="23"/>
        </w:rPr>
        <w:br/>
      </w:r>
    </w:p>
    <w:p w14:paraId="6022984D" w14:textId="03494ECF" w:rsidR="00A72949" w:rsidRPr="00A72949" w:rsidRDefault="00A72949" w:rsidP="00A72949">
      <w:pPr>
        <w:rPr>
          <w:rFonts w:asciiTheme="majorBidi" w:hAnsiTheme="majorBidi" w:cstheme="majorBidi"/>
          <w:sz w:val="28"/>
          <w:szCs w:val="28"/>
        </w:rPr>
      </w:pPr>
    </w:p>
    <w:p w14:paraId="5DD6D860" w14:textId="77777777" w:rsidR="00041AC0" w:rsidRPr="00864500" w:rsidRDefault="00041AC0" w:rsidP="00041AC0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33DEFE14" w14:textId="5A850A71" w:rsidR="00323A2B" w:rsidRDefault="00864500" w:rsidP="00684C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64500">
        <w:rPr>
          <w:rFonts w:asciiTheme="majorBidi" w:hAnsiTheme="majorBidi" w:cstheme="majorBidi"/>
          <w:sz w:val="36"/>
          <w:szCs w:val="36"/>
        </w:rPr>
        <w:t xml:space="preserve"> </w:t>
      </w:r>
      <w:r w:rsidR="00323A2B" w:rsidRPr="00864500">
        <w:rPr>
          <w:rFonts w:asciiTheme="majorBidi" w:hAnsiTheme="majorBidi" w:cstheme="majorBidi"/>
          <w:b/>
          <w:bCs/>
          <w:sz w:val="36"/>
          <w:szCs w:val="36"/>
        </w:rPr>
        <w:t xml:space="preserve">AI </w:t>
      </w:r>
      <w:r w:rsidR="00323A2B">
        <w:rPr>
          <w:rFonts w:asciiTheme="majorBidi" w:hAnsiTheme="majorBidi" w:cstheme="majorBidi"/>
          <w:b/>
          <w:bCs/>
          <w:sz w:val="36"/>
          <w:szCs w:val="36"/>
        </w:rPr>
        <w:t>Companies</w:t>
      </w:r>
      <w:r w:rsidR="00323A2B" w:rsidRPr="00864500">
        <w:rPr>
          <w:rFonts w:asciiTheme="majorBidi" w:hAnsiTheme="majorBidi" w:cstheme="majorBidi"/>
          <w:b/>
          <w:bCs/>
          <w:sz w:val="36"/>
          <w:szCs w:val="36"/>
        </w:rPr>
        <w:t xml:space="preserve"> in Egypt</w:t>
      </w:r>
    </w:p>
    <w:p w14:paraId="6F85A12D" w14:textId="5673BAB6" w:rsidR="00726B53" w:rsidRPr="00F22BAD" w:rsidRDefault="00F22BAD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22BAD">
        <w:rPr>
          <w:rFonts w:asciiTheme="majorBidi" w:hAnsiTheme="majorBidi" w:cstheme="majorBidi"/>
          <w:sz w:val="28"/>
          <w:szCs w:val="28"/>
        </w:rPr>
        <w:t>E</w:t>
      </w:r>
      <w:r w:rsidR="00AD4E29">
        <w:rPr>
          <w:rFonts w:asciiTheme="majorBidi" w:hAnsiTheme="majorBidi" w:cstheme="majorBidi"/>
          <w:sz w:val="28"/>
          <w:szCs w:val="28"/>
        </w:rPr>
        <w:t>psilon</w:t>
      </w:r>
      <w:r w:rsidRPr="00F22BAD">
        <w:rPr>
          <w:rFonts w:asciiTheme="majorBidi" w:hAnsiTheme="majorBidi" w:cstheme="majorBidi"/>
          <w:sz w:val="28"/>
          <w:szCs w:val="28"/>
        </w:rPr>
        <w:t xml:space="preserve"> A</w:t>
      </w:r>
      <w:r w:rsidR="00AD4E29">
        <w:rPr>
          <w:rFonts w:asciiTheme="majorBidi" w:hAnsiTheme="majorBidi" w:cstheme="majorBidi"/>
          <w:sz w:val="28"/>
          <w:szCs w:val="28"/>
        </w:rPr>
        <w:t>I</w:t>
      </w:r>
      <w:r w:rsidRPr="00F22BAD">
        <w:rPr>
          <w:rFonts w:asciiTheme="majorBidi" w:hAnsiTheme="majorBidi" w:cstheme="majorBidi"/>
          <w:sz w:val="28"/>
          <w:szCs w:val="28"/>
        </w:rPr>
        <w:t xml:space="preserve"> </w:t>
      </w:r>
    </w:p>
    <w:p w14:paraId="5DD27E06" w14:textId="77777777" w:rsidR="00AF2799" w:rsidRPr="00AF2799" w:rsidRDefault="00F22BAD" w:rsidP="00684C6B">
      <w:pPr>
        <w:pStyle w:val="ListParagraph"/>
        <w:numPr>
          <w:ilvl w:val="0"/>
          <w:numId w:val="15"/>
        </w:numPr>
        <w:rPr>
          <w:rFonts w:asciiTheme="majorBidi" w:eastAsia="Times New Roman" w:hAnsiTheme="majorBidi" w:cstheme="majorBidi"/>
          <w:sz w:val="20"/>
          <w:szCs w:val="20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 xml:space="preserve">: </w:t>
      </w:r>
      <w:r w:rsidR="00AF2799" w:rsidRPr="00AF2799">
        <w:rPr>
          <w:rFonts w:asciiTheme="majorBidi" w:eastAsia="Times New Roman" w:hAnsiTheme="majorBidi" w:cstheme="majorBidi"/>
          <w:sz w:val="24"/>
          <w:szCs w:val="24"/>
        </w:rPr>
        <w:t xml:space="preserve">Machine learning, Deep learning, </w:t>
      </w:r>
    </w:p>
    <w:p w14:paraId="6F39A38A" w14:textId="08341EAB" w:rsidR="00AF2799" w:rsidRPr="00AF2799" w:rsidRDefault="00AF2799" w:rsidP="00AF2799">
      <w:pPr>
        <w:ind w:left="216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</w:t>
      </w:r>
      <w:r w:rsidRPr="00AF2799">
        <w:rPr>
          <w:rFonts w:asciiTheme="majorBidi" w:eastAsia="Times New Roman" w:hAnsiTheme="majorBidi" w:cstheme="majorBidi"/>
          <w:sz w:val="24"/>
          <w:szCs w:val="24"/>
        </w:rPr>
        <w:t xml:space="preserve">Computer vision, Speech, Social Media analytics, Big data, </w:t>
      </w:r>
    </w:p>
    <w:p w14:paraId="073684F3" w14:textId="3465EF9F" w:rsidR="00F22BAD" w:rsidRDefault="00AF2799" w:rsidP="00AF2799">
      <w:pPr>
        <w:ind w:left="225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r w:rsidRPr="00AF2799">
        <w:rPr>
          <w:rFonts w:asciiTheme="majorBidi" w:eastAsia="Times New Roman" w:hAnsiTheme="majorBidi" w:cstheme="majorBidi"/>
          <w:sz w:val="24"/>
          <w:szCs w:val="24"/>
        </w:rPr>
        <w:t>Embedded Software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5A687CB" w14:textId="21FEB289" w:rsidR="00C14F6C" w:rsidRPr="00C14F6C" w:rsidRDefault="00C14F6C" w:rsidP="00684C6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C14F6C">
        <w:rPr>
          <w:rFonts w:asciiTheme="majorBidi" w:hAnsiTheme="majorBidi" w:cstheme="majorBidi"/>
          <w:b/>
          <w:bCs/>
          <w:sz w:val="28"/>
          <w:szCs w:val="28"/>
        </w:rPr>
        <w:t xml:space="preserve">Location </w:t>
      </w:r>
      <w:r>
        <w:rPr>
          <w:rFonts w:asciiTheme="majorBidi" w:hAnsiTheme="majorBidi" w:cstheme="majorBidi"/>
          <w:sz w:val="28"/>
          <w:szCs w:val="28"/>
        </w:rPr>
        <w:t xml:space="preserve">:  </w:t>
      </w:r>
      <w:r w:rsidR="0033073E">
        <w:rPr>
          <w:rFonts w:asciiTheme="majorBidi" w:hAnsiTheme="majorBidi" w:cstheme="majorBidi"/>
          <w:sz w:val="28"/>
          <w:szCs w:val="28"/>
        </w:rPr>
        <w:t>Cairo</w:t>
      </w:r>
    </w:p>
    <w:p w14:paraId="1BC0A569" w14:textId="672CC085" w:rsidR="00726B53" w:rsidRPr="00C81032" w:rsidRDefault="00C81032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C81032">
        <w:rPr>
          <w:rFonts w:asciiTheme="majorBidi" w:hAnsiTheme="majorBidi" w:cstheme="majorBidi"/>
          <w:sz w:val="28"/>
          <w:szCs w:val="28"/>
        </w:rPr>
        <w:t>ABM Egypt</w:t>
      </w:r>
    </w:p>
    <w:p w14:paraId="1F50507E" w14:textId="2B8170D3" w:rsidR="00C81032" w:rsidRPr="00DE096A" w:rsidRDefault="002B4D4B" w:rsidP="00684C6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6"/>
          <w:szCs w:val="36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E096A" w:rsidRPr="00DE096A">
        <w:rPr>
          <w:rFonts w:asciiTheme="majorBidi" w:hAnsiTheme="majorBidi" w:cstheme="majorBidi"/>
          <w:sz w:val="28"/>
          <w:szCs w:val="28"/>
        </w:rPr>
        <w:t>NLP</w:t>
      </w:r>
      <w:r w:rsidR="00DE096A">
        <w:rPr>
          <w:rFonts w:asciiTheme="majorBidi" w:hAnsiTheme="majorBidi" w:cstheme="majorBidi"/>
          <w:sz w:val="28"/>
          <w:szCs w:val="28"/>
        </w:rPr>
        <w:t>.</w:t>
      </w:r>
    </w:p>
    <w:p w14:paraId="1FD224F9" w14:textId="12C74D79" w:rsidR="00DE096A" w:rsidRPr="00C81032" w:rsidRDefault="00DE096A" w:rsidP="00684C6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B276E4" w:rsidRPr="00B276E4">
        <w:rPr>
          <w:rFonts w:asciiTheme="majorBidi" w:hAnsiTheme="majorBidi" w:cstheme="majorBidi"/>
          <w:sz w:val="28"/>
          <w:szCs w:val="28"/>
        </w:rPr>
        <w:t>Cairo</w:t>
      </w:r>
    </w:p>
    <w:p w14:paraId="18A559CC" w14:textId="02B88BFB" w:rsidR="00D324D5" w:rsidRDefault="00AD4E29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D4E29">
        <w:rPr>
          <w:rFonts w:asciiTheme="majorBidi" w:hAnsiTheme="majorBidi" w:cstheme="majorBidi"/>
          <w:sz w:val="28"/>
          <w:szCs w:val="28"/>
        </w:rPr>
        <w:t>Adam</w:t>
      </w:r>
    </w:p>
    <w:p w14:paraId="7CDED307" w14:textId="05ABE0ED" w:rsidR="00AD4E29" w:rsidRDefault="00DD6B35" w:rsidP="00684C6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 w:rsidR="00EC3E1E">
        <w:rPr>
          <w:rFonts w:asciiTheme="majorBidi" w:hAnsiTheme="majorBidi" w:cstheme="majorBidi"/>
          <w:sz w:val="32"/>
          <w:szCs w:val="32"/>
        </w:rPr>
        <w:t xml:space="preserve"> </w:t>
      </w:r>
      <w:r w:rsidR="00EC3E1E" w:rsidRPr="00EC3E1E">
        <w:rPr>
          <w:rFonts w:asciiTheme="majorBidi" w:hAnsiTheme="majorBidi" w:cstheme="majorBidi"/>
          <w:sz w:val="28"/>
          <w:szCs w:val="28"/>
        </w:rPr>
        <w:t>NLP, machine learning, embedded systems.</w:t>
      </w:r>
    </w:p>
    <w:p w14:paraId="2DE09195" w14:textId="5C9D929B" w:rsidR="00EC3E1E" w:rsidRDefault="00EC3E1E" w:rsidP="00684C6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33F53">
        <w:rPr>
          <w:rFonts w:asciiTheme="majorBidi" w:hAnsiTheme="majorBidi" w:cstheme="majorBidi"/>
          <w:sz w:val="28"/>
          <w:szCs w:val="28"/>
        </w:rPr>
        <w:t>Cairo</w:t>
      </w:r>
    </w:p>
    <w:p w14:paraId="489E97E5" w14:textId="3CEE1201" w:rsidR="00AD4E29" w:rsidRDefault="0084765D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84765D">
        <w:rPr>
          <w:rFonts w:asciiTheme="majorBidi" w:hAnsiTheme="majorBidi" w:cstheme="majorBidi"/>
          <w:sz w:val="28"/>
          <w:szCs w:val="28"/>
        </w:rPr>
        <w:t>Affectiva</w:t>
      </w:r>
    </w:p>
    <w:p w14:paraId="14358AA8" w14:textId="2FE67F99" w:rsidR="0084765D" w:rsidRDefault="00E26323" w:rsidP="00684C6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lastRenderedPageBreak/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C2C52" w:rsidRPr="006C2C52">
        <w:rPr>
          <w:rFonts w:asciiTheme="majorBidi" w:hAnsiTheme="majorBidi" w:cstheme="majorBidi"/>
          <w:sz w:val="28"/>
          <w:szCs w:val="28"/>
        </w:rPr>
        <w:t>Machine learning, Deep learning</w:t>
      </w:r>
      <w:r w:rsidR="00FC4EC1">
        <w:rPr>
          <w:rFonts w:asciiTheme="majorBidi" w:hAnsiTheme="majorBidi" w:cstheme="majorBidi"/>
          <w:sz w:val="28"/>
          <w:szCs w:val="28"/>
        </w:rPr>
        <w:t>,</w:t>
      </w:r>
      <w:r w:rsidR="00FC4EC1" w:rsidRPr="00FC4EC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C4EC1" w:rsidRPr="00AF2799">
        <w:rPr>
          <w:rFonts w:asciiTheme="majorBidi" w:eastAsia="Times New Roman" w:hAnsiTheme="majorBidi" w:cstheme="majorBidi"/>
          <w:sz w:val="24"/>
          <w:szCs w:val="24"/>
        </w:rPr>
        <w:t>Computer vision</w:t>
      </w:r>
      <w:r w:rsidR="006C2C52">
        <w:rPr>
          <w:rFonts w:asciiTheme="majorBidi" w:hAnsiTheme="majorBidi" w:cstheme="majorBidi"/>
          <w:sz w:val="28"/>
          <w:szCs w:val="28"/>
        </w:rPr>
        <w:t>.</w:t>
      </w:r>
    </w:p>
    <w:p w14:paraId="1E5FB6A8" w14:textId="2ECC5A66" w:rsidR="003749C5" w:rsidRPr="00F03EFF" w:rsidRDefault="003749C5" w:rsidP="00684C6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2194B">
        <w:rPr>
          <w:rFonts w:asciiTheme="majorBidi" w:hAnsiTheme="majorBidi" w:cstheme="majorBidi"/>
          <w:sz w:val="28"/>
          <w:szCs w:val="28"/>
        </w:rPr>
        <w:t>Cairo</w:t>
      </w:r>
    </w:p>
    <w:p w14:paraId="7D9E4C9D" w14:textId="1686A5D9" w:rsidR="0084765D" w:rsidRPr="00D92CBB" w:rsidRDefault="00D92CBB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D92CBB">
        <w:rPr>
          <w:rFonts w:asciiTheme="majorBidi" w:hAnsiTheme="majorBidi" w:cstheme="majorBidi"/>
          <w:sz w:val="28"/>
          <w:szCs w:val="28"/>
        </w:rPr>
        <w:t>Agolo</w:t>
      </w:r>
    </w:p>
    <w:p w14:paraId="4695251D" w14:textId="47608CA6" w:rsidR="00D92CBB" w:rsidRPr="00134650" w:rsidRDefault="00DB4FC9" w:rsidP="00684C6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 w:rsidR="00134650" w:rsidRPr="00134650">
        <w:rPr>
          <w:rFonts w:asciiTheme="majorBidi" w:hAnsiTheme="majorBidi" w:cstheme="majorBidi"/>
          <w:sz w:val="28"/>
          <w:szCs w:val="28"/>
        </w:rPr>
        <w:t xml:space="preserve"> </w:t>
      </w:r>
      <w:r w:rsidR="00134650" w:rsidRPr="00EC3E1E">
        <w:rPr>
          <w:rFonts w:asciiTheme="majorBidi" w:hAnsiTheme="majorBidi" w:cstheme="majorBidi"/>
          <w:sz w:val="28"/>
          <w:szCs w:val="28"/>
        </w:rPr>
        <w:t>NLP, machine learning,</w:t>
      </w:r>
      <w:r w:rsidR="00134650" w:rsidRPr="00134650">
        <w:rPr>
          <w:rFonts w:asciiTheme="majorBidi" w:hAnsiTheme="majorBidi" w:cstheme="majorBidi"/>
          <w:sz w:val="28"/>
          <w:szCs w:val="28"/>
        </w:rPr>
        <w:t xml:space="preserve"> </w:t>
      </w:r>
      <w:r w:rsidR="00134650" w:rsidRPr="006C2C52">
        <w:rPr>
          <w:rFonts w:asciiTheme="majorBidi" w:hAnsiTheme="majorBidi" w:cstheme="majorBidi"/>
          <w:sz w:val="28"/>
          <w:szCs w:val="28"/>
        </w:rPr>
        <w:t>Deep learning</w:t>
      </w:r>
      <w:r w:rsidR="00134650">
        <w:rPr>
          <w:rFonts w:asciiTheme="majorBidi" w:hAnsiTheme="majorBidi" w:cstheme="majorBidi"/>
          <w:sz w:val="28"/>
          <w:szCs w:val="28"/>
        </w:rPr>
        <w:t>.</w:t>
      </w:r>
    </w:p>
    <w:p w14:paraId="5E009205" w14:textId="6B3B80B5" w:rsidR="00134650" w:rsidRPr="00D92CBB" w:rsidRDefault="00134650" w:rsidP="00684C6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 w:rsidR="00417F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F4652" w:rsidRPr="004F4652">
        <w:rPr>
          <w:rFonts w:asciiTheme="majorBidi" w:hAnsiTheme="majorBidi" w:cstheme="majorBidi"/>
          <w:sz w:val="28"/>
          <w:szCs w:val="28"/>
        </w:rPr>
        <w:t>Cairo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1E91990" w14:textId="333DADFC" w:rsidR="00D92CBB" w:rsidRPr="002666FB" w:rsidRDefault="002666FB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2666FB">
        <w:rPr>
          <w:rFonts w:asciiTheme="majorBidi" w:hAnsiTheme="majorBidi" w:cstheme="majorBidi"/>
          <w:sz w:val="28"/>
          <w:szCs w:val="28"/>
        </w:rPr>
        <w:t>Ave labs</w:t>
      </w:r>
    </w:p>
    <w:p w14:paraId="60487C9A" w14:textId="04603876" w:rsidR="002666FB" w:rsidRPr="002A6A62" w:rsidRDefault="00F9312D" w:rsidP="00684C6B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A6A62" w:rsidRPr="002A6A62">
        <w:rPr>
          <w:rFonts w:asciiTheme="majorBidi" w:hAnsiTheme="majorBidi" w:cstheme="majorBidi"/>
          <w:sz w:val="28"/>
          <w:szCs w:val="28"/>
        </w:rPr>
        <w:t>Artificial Intelligence.</w:t>
      </w:r>
    </w:p>
    <w:p w14:paraId="7A62B4A5" w14:textId="413B628D" w:rsidR="002A6A62" w:rsidRPr="002666FB" w:rsidRDefault="002A6A62" w:rsidP="00684C6B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Location : </w:t>
      </w:r>
      <w:r w:rsidR="001D3C17" w:rsidRPr="001D3C17">
        <w:rPr>
          <w:rFonts w:asciiTheme="majorBidi" w:hAnsiTheme="majorBidi" w:cstheme="majorBidi"/>
          <w:sz w:val="28"/>
          <w:szCs w:val="28"/>
        </w:rPr>
        <w:t>Cairo</w:t>
      </w:r>
    </w:p>
    <w:p w14:paraId="20D8ABA5" w14:textId="25D596EB" w:rsidR="002666FB" w:rsidRPr="005E749B" w:rsidRDefault="005E749B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8"/>
          <w:szCs w:val="18"/>
        </w:rPr>
      </w:pPr>
      <w:r w:rsidRPr="005E749B">
        <w:rPr>
          <w:rFonts w:asciiTheme="majorBidi" w:hAnsiTheme="majorBidi" w:cstheme="majorBidi"/>
          <w:sz w:val="28"/>
          <w:szCs w:val="24"/>
        </w:rPr>
        <w:t>Avid beam</w:t>
      </w:r>
    </w:p>
    <w:p w14:paraId="0E0B75AA" w14:textId="1F2A9A08" w:rsidR="005E749B" w:rsidRPr="0008197A" w:rsidRDefault="006B7B2E" w:rsidP="00684C6B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18"/>
          <w:szCs w:val="18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C7633" w:rsidRPr="001C7633">
        <w:rPr>
          <w:rFonts w:asciiTheme="majorBidi" w:hAnsiTheme="majorBidi" w:cstheme="majorBidi"/>
          <w:sz w:val="28"/>
          <w:szCs w:val="28"/>
        </w:rPr>
        <w:t>Machine learning,</w:t>
      </w:r>
      <w:r w:rsidR="001C7633" w:rsidRPr="001C7633">
        <w:rPr>
          <w:rFonts w:asciiTheme="majorBidi" w:hAnsiTheme="majorBidi" w:cstheme="majorBidi"/>
          <w:sz w:val="28"/>
          <w:szCs w:val="28"/>
        </w:rPr>
        <w:t xml:space="preserve"> </w:t>
      </w:r>
      <w:r w:rsidR="001C7633" w:rsidRPr="001C7633">
        <w:rPr>
          <w:rFonts w:asciiTheme="majorBidi" w:hAnsiTheme="majorBidi" w:cstheme="majorBidi"/>
          <w:sz w:val="28"/>
          <w:szCs w:val="28"/>
        </w:rPr>
        <w:t>Computer vision</w:t>
      </w:r>
      <w:r w:rsidR="001C7633" w:rsidRPr="001C7633">
        <w:rPr>
          <w:rFonts w:asciiTheme="majorBidi" w:hAnsiTheme="majorBidi" w:cstheme="majorBidi"/>
          <w:sz w:val="28"/>
          <w:szCs w:val="28"/>
        </w:rPr>
        <w:t xml:space="preserve"> and</w:t>
      </w:r>
      <w:r w:rsidR="001C7633">
        <w:rPr>
          <w:rFonts w:ascii="Segoe UI" w:hAnsi="Segoe UI" w:cs="Segoe UI"/>
          <w:color w:val="333333"/>
          <w:sz w:val="32"/>
          <w:szCs w:val="32"/>
        </w:rPr>
        <w:t xml:space="preserve"> </w:t>
      </w:r>
      <w:r w:rsidR="001C7633" w:rsidRPr="006C2C52">
        <w:rPr>
          <w:rFonts w:asciiTheme="majorBidi" w:hAnsiTheme="majorBidi" w:cstheme="majorBidi"/>
          <w:sz w:val="28"/>
          <w:szCs w:val="28"/>
        </w:rPr>
        <w:t>Deep learning</w:t>
      </w:r>
      <w:r w:rsidR="001C7633">
        <w:rPr>
          <w:rFonts w:asciiTheme="majorBidi" w:hAnsiTheme="majorBidi" w:cstheme="majorBidi"/>
          <w:sz w:val="28"/>
          <w:szCs w:val="28"/>
        </w:rPr>
        <w:t>.</w:t>
      </w:r>
    </w:p>
    <w:p w14:paraId="4063D709" w14:textId="57F531B6" w:rsidR="0008197A" w:rsidRPr="002A1275" w:rsidRDefault="0008197A" w:rsidP="00684C6B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33515B">
        <w:rPr>
          <w:rFonts w:asciiTheme="majorBidi" w:hAnsiTheme="majorBidi" w:cstheme="majorBidi"/>
          <w:sz w:val="28"/>
          <w:szCs w:val="28"/>
        </w:rPr>
        <w:t>C</w:t>
      </w:r>
      <w:r w:rsidR="0033515B" w:rsidRPr="0033515B">
        <w:rPr>
          <w:rFonts w:asciiTheme="majorBidi" w:hAnsiTheme="majorBidi" w:cstheme="majorBidi"/>
          <w:sz w:val="28"/>
          <w:szCs w:val="28"/>
        </w:rPr>
        <w:t>airo</w:t>
      </w:r>
    </w:p>
    <w:p w14:paraId="7480EA8E" w14:textId="4EE3E5F7" w:rsidR="002A1275" w:rsidRDefault="002A1275" w:rsidP="002A1275">
      <w:pPr>
        <w:rPr>
          <w:rFonts w:asciiTheme="majorBidi" w:hAnsiTheme="majorBidi" w:cstheme="majorBidi"/>
          <w:sz w:val="18"/>
          <w:szCs w:val="18"/>
        </w:rPr>
      </w:pPr>
    </w:p>
    <w:p w14:paraId="17FA20C8" w14:textId="77777777" w:rsidR="002A1275" w:rsidRPr="002A1275" w:rsidRDefault="002A1275" w:rsidP="002A1275">
      <w:pPr>
        <w:rPr>
          <w:rFonts w:asciiTheme="majorBidi" w:hAnsiTheme="majorBidi" w:cstheme="majorBidi"/>
          <w:sz w:val="18"/>
          <w:szCs w:val="18"/>
        </w:rPr>
      </w:pPr>
    </w:p>
    <w:p w14:paraId="69E8DF90" w14:textId="39823C12" w:rsidR="005E749B" w:rsidRDefault="00975EA2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975EA2">
        <w:rPr>
          <w:rFonts w:asciiTheme="majorBidi" w:hAnsiTheme="majorBidi" w:cstheme="majorBidi"/>
          <w:sz w:val="28"/>
          <w:szCs w:val="28"/>
        </w:rPr>
        <w:t>BADR</w:t>
      </w:r>
    </w:p>
    <w:p w14:paraId="54475947" w14:textId="299D5CF2" w:rsidR="00975EA2" w:rsidRPr="0023474C" w:rsidRDefault="0023474C" w:rsidP="00684C6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Big Data.</w:t>
      </w:r>
    </w:p>
    <w:p w14:paraId="15038AA8" w14:textId="52F88D32" w:rsidR="0023474C" w:rsidRDefault="0023474C" w:rsidP="00684C6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Location </w:t>
      </w:r>
      <w:r w:rsidRPr="0023474C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4B55">
        <w:rPr>
          <w:rFonts w:asciiTheme="majorBidi" w:hAnsiTheme="majorBidi" w:cstheme="majorBidi"/>
          <w:sz w:val="28"/>
          <w:szCs w:val="28"/>
        </w:rPr>
        <w:t>Cairo</w:t>
      </w:r>
    </w:p>
    <w:p w14:paraId="6EA7E17C" w14:textId="2D0AE947" w:rsidR="00975EA2" w:rsidRPr="00090288" w:rsidRDefault="00090288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090288">
        <w:rPr>
          <w:rFonts w:asciiTheme="majorBidi" w:hAnsiTheme="majorBidi" w:cstheme="majorBidi"/>
          <w:sz w:val="28"/>
          <w:szCs w:val="24"/>
        </w:rPr>
        <w:t>Bee Smart Payment Solutions</w:t>
      </w:r>
    </w:p>
    <w:p w14:paraId="13F60A89" w14:textId="77777777" w:rsidR="00472CBA" w:rsidRPr="00472CBA" w:rsidRDefault="002A1275" w:rsidP="00684C6B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 w:rsidR="00376542" w:rsidRPr="00376542">
        <w:rPr>
          <w:rFonts w:asciiTheme="majorBidi" w:hAnsiTheme="majorBidi" w:cstheme="majorBidi"/>
          <w:sz w:val="32"/>
          <w:szCs w:val="32"/>
        </w:rPr>
        <w:t xml:space="preserve"> </w:t>
      </w:r>
      <w:r w:rsidR="00376542">
        <w:rPr>
          <w:rFonts w:asciiTheme="majorBidi" w:hAnsiTheme="majorBidi" w:cstheme="majorBidi"/>
          <w:sz w:val="32"/>
          <w:szCs w:val="32"/>
        </w:rPr>
        <w:t>Big Data</w:t>
      </w:r>
      <w:r w:rsidR="00376542">
        <w:rPr>
          <w:rFonts w:asciiTheme="majorBidi" w:hAnsiTheme="majorBidi" w:cstheme="majorBidi"/>
          <w:sz w:val="32"/>
          <w:szCs w:val="32"/>
        </w:rPr>
        <w:t xml:space="preserve"> and Machine Learning.</w:t>
      </w:r>
    </w:p>
    <w:p w14:paraId="16A40F27" w14:textId="0670C48B" w:rsidR="00090288" w:rsidRPr="00090288" w:rsidRDefault="00472CBA" w:rsidP="00684C6B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Location </w:t>
      </w:r>
      <w:r w:rsidRPr="00472CBA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76542">
        <w:rPr>
          <w:rFonts w:asciiTheme="majorBidi" w:hAnsiTheme="majorBidi" w:cstheme="majorBidi"/>
          <w:sz w:val="32"/>
          <w:szCs w:val="32"/>
        </w:rPr>
        <w:t xml:space="preserve"> </w:t>
      </w:r>
      <w:r w:rsidR="00D20529">
        <w:rPr>
          <w:rFonts w:asciiTheme="majorBidi" w:hAnsiTheme="majorBidi" w:cstheme="majorBidi"/>
          <w:sz w:val="32"/>
          <w:szCs w:val="32"/>
        </w:rPr>
        <w:t>Cairo</w:t>
      </w:r>
    </w:p>
    <w:p w14:paraId="1A76C962" w14:textId="77777777" w:rsidR="00090288" w:rsidRPr="00090288" w:rsidRDefault="00090288" w:rsidP="00090288">
      <w:pPr>
        <w:pStyle w:val="ListParagraph"/>
        <w:ind w:left="1890"/>
        <w:rPr>
          <w:rFonts w:asciiTheme="majorBidi" w:hAnsiTheme="majorBidi" w:cstheme="majorBidi"/>
        </w:rPr>
      </w:pPr>
    </w:p>
    <w:p w14:paraId="215520AD" w14:textId="65F77FCE" w:rsidR="00090288" w:rsidRPr="0045516A" w:rsidRDefault="0045516A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8"/>
          <w:szCs w:val="18"/>
        </w:rPr>
      </w:pPr>
      <w:r w:rsidRPr="0045516A">
        <w:rPr>
          <w:rFonts w:asciiTheme="majorBidi" w:hAnsiTheme="majorBidi" w:cstheme="majorBidi"/>
          <w:sz w:val="28"/>
          <w:szCs w:val="24"/>
        </w:rPr>
        <w:t>Botler</w:t>
      </w:r>
    </w:p>
    <w:p w14:paraId="62EEE3EA" w14:textId="0F70E493" w:rsidR="0045516A" w:rsidRPr="002C6B54" w:rsidRDefault="0045516A" w:rsidP="00684C6B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18"/>
          <w:szCs w:val="18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 w:rsidR="002C6B54">
        <w:rPr>
          <w:rFonts w:asciiTheme="majorBidi" w:hAnsiTheme="majorBidi" w:cstheme="majorBidi"/>
          <w:sz w:val="32"/>
          <w:szCs w:val="32"/>
        </w:rPr>
        <w:t xml:space="preserve"> </w:t>
      </w:r>
      <w:r w:rsidR="002C6B54" w:rsidRPr="002C6B54">
        <w:rPr>
          <w:rFonts w:asciiTheme="majorBidi" w:hAnsiTheme="majorBidi" w:cstheme="majorBidi"/>
          <w:sz w:val="28"/>
          <w:szCs w:val="28"/>
        </w:rPr>
        <w:t>Chatbots,</w:t>
      </w:r>
      <w:r w:rsidR="002C6B54" w:rsidRPr="002C6B54">
        <w:rPr>
          <w:rFonts w:asciiTheme="majorBidi" w:hAnsiTheme="majorBidi" w:cstheme="majorBidi"/>
          <w:sz w:val="28"/>
          <w:szCs w:val="28"/>
        </w:rPr>
        <w:t xml:space="preserve"> NLP</w:t>
      </w:r>
      <w:r w:rsidR="002C6B54">
        <w:rPr>
          <w:rFonts w:asciiTheme="majorBidi" w:hAnsiTheme="majorBidi" w:cstheme="majorBidi"/>
          <w:sz w:val="28"/>
          <w:szCs w:val="28"/>
        </w:rPr>
        <w:t>.</w:t>
      </w:r>
    </w:p>
    <w:p w14:paraId="78FD8F66" w14:textId="6D6631FD" w:rsidR="002C6B54" w:rsidRPr="00FF497A" w:rsidRDefault="002C6B54" w:rsidP="00684C6B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09291F" w:rsidRPr="0009291F">
        <w:rPr>
          <w:rFonts w:asciiTheme="majorBidi" w:hAnsiTheme="majorBidi" w:cstheme="majorBidi"/>
          <w:sz w:val="28"/>
          <w:szCs w:val="28"/>
        </w:rPr>
        <w:t>Cairo</w:t>
      </w:r>
    </w:p>
    <w:p w14:paraId="766CC43F" w14:textId="77777777" w:rsidR="0045516A" w:rsidRPr="00FF497A" w:rsidRDefault="0045516A" w:rsidP="0045516A">
      <w:pPr>
        <w:pStyle w:val="ListParagraph"/>
        <w:ind w:left="1890"/>
        <w:rPr>
          <w:rFonts w:asciiTheme="majorBidi" w:hAnsiTheme="majorBidi" w:cstheme="majorBidi"/>
          <w:sz w:val="16"/>
          <w:szCs w:val="16"/>
        </w:rPr>
      </w:pPr>
    </w:p>
    <w:p w14:paraId="3BD7AAF7" w14:textId="77777777" w:rsidR="00FF497A" w:rsidRPr="00FF497A" w:rsidRDefault="00FF497A" w:rsidP="00FF497A">
      <w:pPr>
        <w:pStyle w:val="ListParagraph"/>
        <w:ind w:left="1890"/>
        <w:rPr>
          <w:rFonts w:asciiTheme="majorBidi" w:hAnsiTheme="majorBidi" w:cstheme="majorBidi"/>
          <w:sz w:val="16"/>
          <w:szCs w:val="16"/>
        </w:rPr>
      </w:pPr>
    </w:p>
    <w:p w14:paraId="0637377A" w14:textId="3906E8F1" w:rsidR="00FF497A" w:rsidRPr="001062BA" w:rsidRDefault="001062BA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2"/>
          <w:szCs w:val="12"/>
        </w:rPr>
      </w:pPr>
      <w:r w:rsidRPr="001062BA">
        <w:rPr>
          <w:rFonts w:asciiTheme="majorBidi" w:hAnsiTheme="majorBidi" w:cstheme="majorBidi"/>
          <w:sz w:val="28"/>
          <w:szCs w:val="24"/>
        </w:rPr>
        <w:t>Wuzzuf</w:t>
      </w:r>
    </w:p>
    <w:p w14:paraId="5D651B3F" w14:textId="62346EF2" w:rsidR="00EB71F2" w:rsidRDefault="001062BA" w:rsidP="00684C6B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12"/>
          <w:szCs w:val="12"/>
        </w:rPr>
      </w:pPr>
      <w:r>
        <w:rPr>
          <w:rFonts w:asciiTheme="majorBidi" w:hAnsiTheme="majorBidi" w:cstheme="majorBidi"/>
          <w:sz w:val="12"/>
          <w:szCs w:val="12"/>
        </w:rPr>
        <w:t xml:space="preserve">   </w:t>
      </w:r>
      <w:r w:rsidR="00E8352E"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="00E8352E"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="00E8352E" w:rsidRPr="00AF2799">
        <w:rPr>
          <w:rFonts w:asciiTheme="majorBidi" w:hAnsiTheme="majorBidi" w:cstheme="majorBidi"/>
          <w:sz w:val="32"/>
          <w:szCs w:val="32"/>
        </w:rPr>
        <w:t>:</w:t>
      </w:r>
      <w:r w:rsidR="00EB71F2">
        <w:rPr>
          <w:rFonts w:asciiTheme="majorBidi" w:hAnsiTheme="majorBidi" w:cstheme="majorBidi"/>
          <w:sz w:val="32"/>
          <w:szCs w:val="32"/>
        </w:rPr>
        <w:t xml:space="preserve"> </w:t>
      </w:r>
      <w:r w:rsidRPr="00EB71F2">
        <w:rPr>
          <w:rFonts w:asciiTheme="majorBidi" w:hAnsiTheme="majorBidi" w:cstheme="majorBidi"/>
          <w:sz w:val="28"/>
          <w:szCs w:val="28"/>
        </w:rPr>
        <w:t xml:space="preserve"> </w:t>
      </w:r>
      <w:r w:rsidR="00EB71F2" w:rsidRPr="00EB71F2">
        <w:rPr>
          <w:rFonts w:asciiTheme="majorBidi" w:hAnsiTheme="majorBidi" w:cstheme="majorBidi"/>
          <w:sz w:val="28"/>
          <w:szCs w:val="28"/>
        </w:rPr>
        <w:t>Machine learning, NLP</w:t>
      </w:r>
      <w:r>
        <w:rPr>
          <w:rFonts w:asciiTheme="majorBidi" w:hAnsiTheme="majorBidi" w:cstheme="majorBidi"/>
          <w:sz w:val="12"/>
          <w:szCs w:val="12"/>
        </w:rPr>
        <w:t xml:space="preserve">   </w:t>
      </w:r>
    </w:p>
    <w:p w14:paraId="59E4C92F" w14:textId="02F15881" w:rsidR="001062BA" w:rsidRPr="00DF6584" w:rsidRDefault="00DF6584" w:rsidP="00684C6B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bCs/>
          <w:sz w:val="12"/>
          <w:szCs w:val="12"/>
        </w:rPr>
      </w:pPr>
      <w:r w:rsidRPr="00DF6584">
        <w:rPr>
          <w:rFonts w:asciiTheme="majorBidi" w:hAnsiTheme="majorBidi" w:cstheme="majorBidi"/>
          <w:b/>
          <w:bCs/>
          <w:sz w:val="28"/>
          <w:szCs w:val="28"/>
        </w:rPr>
        <w:t>Location :</w:t>
      </w:r>
      <w:r w:rsidR="001062BA" w:rsidRPr="00DF6584">
        <w:rPr>
          <w:rFonts w:asciiTheme="majorBidi" w:hAnsiTheme="majorBidi" w:cstheme="majorBidi"/>
          <w:b/>
          <w:bCs/>
          <w:sz w:val="12"/>
          <w:szCs w:val="12"/>
        </w:rPr>
        <w:t xml:space="preserve">    </w:t>
      </w:r>
      <w:r>
        <w:rPr>
          <w:rFonts w:asciiTheme="majorBidi" w:hAnsiTheme="majorBidi" w:cstheme="majorBidi"/>
          <w:b/>
          <w:bCs/>
          <w:sz w:val="12"/>
          <w:szCs w:val="12"/>
        </w:rPr>
        <w:t xml:space="preserve"> </w:t>
      </w:r>
      <w:r w:rsidR="0050768B" w:rsidRPr="0050768B">
        <w:rPr>
          <w:rFonts w:asciiTheme="majorBidi" w:hAnsiTheme="majorBidi" w:cstheme="majorBidi"/>
          <w:sz w:val="28"/>
          <w:szCs w:val="28"/>
        </w:rPr>
        <w:t>Cairo</w:t>
      </w:r>
      <w:r w:rsidR="001062BA" w:rsidRPr="00DF6584">
        <w:rPr>
          <w:rFonts w:asciiTheme="majorBidi" w:hAnsiTheme="majorBidi" w:cstheme="majorBidi"/>
          <w:b/>
          <w:bCs/>
          <w:sz w:val="12"/>
          <w:szCs w:val="12"/>
        </w:rPr>
        <w:t xml:space="preserve">                    </w:t>
      </w:r>
    </w:p>
    <w:p w14:paraId="7383CCEC" w14:textId="74310309" w:rsidR="001062BA" w:rsidRPr="00A913FD" w:rsidRDefault="00A913FD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0"/>
          <w:szCs w:val="10"/>
        </w:rPr>
      </w:pPr>
      <w:r w:rsidRPr="00A913FD">
        <w:rPr>
          <w:rFonts w:asciiTheme="majorBidi" w:hAnsiTheme="majorBidi" w:cstheme="majorBidi"/>
          <w:sz w:val="28"/>
          <w:szCs w:val="28"/>
        </w:rPr>
        <w:t>WideBot</w:t>
      </w:r>
    </w:p>
    <w:p w14:paraId="31BBD8A4" w14:textId="7A4793FA" w:rsidR="00A913FD" w:rsidRPr="00A913FD" w:rsidRDefault="00A913FD" w:rsidP="00684C6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10"/>
          <w:szCs w:val="10"/>
        </w:rPr>
      </w:pPr>
      <w:r w:rsidRPr="00AF2799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AF2799">
        <w:rPr>
          <w:rFonts w:asciiTheme="majorBidi" w:hAnsiTheme="majorBidi" w:cstheme="majorBidi"/>
          <w:sz w:val="28"/>
          <w:szCs w:val="28"/>
        </w:rPr>
        <w:t xml:space="preserve"> </w:t>
      </w:r>
      <w:r w:rsidRPr="00AF2799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218D3">
        <w:rPr>
          <w:rFonts w:asciiTheme="majorBidi" w:hAnsiTheme="majorBidi" w:cstheme="majorBidi"/>
          <w:sz w:val="24"/>
          <w:szCs w:val="24"/>
        </w:rPr>
        <w:t xml:space="preserve"> </w:t>
      </w:r>
      <w:r w:rsidR="00E218D3" w:rsidRPr="00E218D3">
        <w:rPr>
          <w:rFonts w:asciiTheme="majorBidi" w:hAnsiTheme="majorBidi" w:cstheme="majorBidi"/>
          <w:sz w:val="28"/>
          <w:szCs w:val="28"/>
        </w:rPr>
        <w:t>Chatbots, NLP</w:t>
      </w:r>
    </w:p>
    <w:p w14:paraId="174E6D2E" w14:textId="1A42482E" w:rsidR="00A913FD" w:rsidRPr="00A913FD" w:rsidRDefault="00EC64BE" w:rsidP="00684C6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10"/>
          <w:szCs w:val="1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Location : </w:t>
      </w:r>
      <w:r w:rsidR="00857A5C" w:rsidRPr="00857A5C">
        <w:rPr>
          <w:rFonts w:asciiTheme="majorBidi" w:hAnsiTheme="majorBidi" w:cstheme="majorBidi"/>
          <w:sz w:val="28"/>
          <w:szCs w:val="28"/>
        </w:rPr>
        <w:t>Cairo</w:t>
      </w:r>
    </w:p>
    <w:p w14:paraId="6D51BF9E" w14:textId="32252738" w:rsidR="00A913FD" w:rsidRPr="00C40E05" w:rsidRDefault="00C40E05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6"/>
          <w:szCs w:val="6"/>
        </w:rPr>
      </w:pPr>
      <w:r w:rsidRPr="00C40E05">
        <w:rPr>
          <w:rFonts w:asciiTheme="majorBidi" w:hAnsiTheme="majorBidi" w:cstheme="majorBidi"/>
          <w:sz w:val="28"/>
          <w:szCs w:val="24"/>
        </w:rPr>
        <w:t>Wego</w:t>
      </w:r>
    </w:p>
    <w:p w14:paraId="3E5FFB21" w14:textId="4B7D5617" w:rsidR="00407DE6" w:rsidRPr="00C2158B" w:rsidRDefault="00891DC1" w:rsidP="00684C6B">
      <w:pPr>
        <w:pStyle w:val="ListParagraph"/>
        <w:numPr>
          <w:ilvl w:val="0"/>
          <w:numId w:val="27"/>
        </w:numPr>
        <w:rPr>
          <w:rFonts w:asciiTheme="majorBidi" w:eastAsia="Times New Roman" w:hAnsiTheme="majorBidi" w:cstheme="majorBidi"/>
        </w:rPr>
      </w:pPr>
      <w:r w:rsidRPr="00407DE6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407DE6">
        <w:rPr>
          <w:rFonts w:asciiTheme="majorBidi" w:hAnsiTheme="majorBidi" w:cstheme="majorBidi"/>
          <w:sz w:val="28"/>
          <w:szCs w:val="28"/>
        </w:rPr>
        <w:t xml:space="preserve"> </w:t>
      </w:r>
      <w:r w:rsidRPr="00407DE6">
        <w:rPr>
          <w:rFonts w:asciiTheme="majorBidi" w:hAnsiTheme="majorBidi" w:cstheme="majorBidi"/>
          <w:sz w:val="32"/>
          <w:szCs w:val="32"/>
        </w:rPr>
        <w:t>:</w:t>
      </w:r>
      <w:r w:rsidRPr="00C2158B">
        <w:rPr>
          <w:rFonts w:asciiTheme="majorBidi" w:hAnsiTheme="majorBidi" w:cstheme="majorBidi"/>
          <w:sz w:val="24"/>
          <w:szCs w:val="24"/>
        </w:rPr>
        <w:t xml:space="preserve"> </w:t>
      </w:r>
      <w:r w:rsidR="00407DE6" w:rsidRPr="00C2158B">
        <w:rPr>
          <w:rFonts w:asciiTheme="majorBidi" w:eastAsia="Times New Roman" w:hAnsiTheme="majorBidi" w:cstheme="majorBidi"/>
          <w:sz w:val="28"/>
          <w:szCs w:val="28"/>
        </w:rPr>
        <w:t xml:space="preserve">Data analysis, </w:t>
      </w:r>
      <w:r w:rsidR="002D4A1C">
        <w:rPr>
          <w:rFonts w:asciiTheme="majorBidi" w:eastAsia="Times New Roman" w:hAnsiTheme="majorBidi" w:cstheme="majorBidi"/>
          <w:sz w:val="28"/>
          <w:szCs w:val="28"/>
        </w:rPr>
        <w:t>M</w:t>
      </w:r>
      <w:r w:rsidR="00407DE6" w:rsidRPr="00C2158B">
        <w:rPr>
          <w:rFonts w:asciiTheme="majorBidi" w:eastAsia="Times New Roman" w:hAnsiTheme="majorBidi" w:cstheme="majorBidi"/>
          <w:sz w:val="28"/>
          <w:szCs w:val="28"/>
        </w:rPr>
        <w:t xml:space="preserve">achine </w:t>
      </w:r>
      <w:r w:rsidR="002D4A1C">
        <w:rPr>
          <w:rFonts w:asciiTheme="majorBidi" w:eastAsia="Times New Roman" w:hAnsiTheme="majorBidi" w:cstheme="majorBidi"/>
          <w:sz w:val="28"/>
          <w:szCs w:val="28"/>
        </w:rPr>
        <w:t>L</w:t>
      </w:r>
      <w:r w:rsidR="00407DE6" w:rsidRPr="00C2158B">
        <w:rPr>
          <w:rFonts w:asciiTheme="majorBidi" w:eastAsia="Times New Roman" w:hAnsiTheme="majorBidi" w:cstheme="majorBidi"/>
          <w:sz w:val="28"/>
          <w:szCs w:val="28"/>
        </w:rPr>
        <w:t xml:space="preserve">earning, </w:t>
      </w:r>
    </w:p>
    <w:p w14:paraId="565E6B81" w14:textId="2956CB8F" w:rsidR="00C40E05" w:rsidRDefault="00407DE6" w:rsidP="00407DE6">
      <w:pPr>
        <w:pStyle w:val="ListParagraph"/>
        <w:ind w:left="2520"/>
        <w:rPr>
          <w:rFonts w:asciiTheme="majorBidi" w:eastAsia="Times New Roman" w:hAnsiTheme="majorBidi" w:cstheme="majorBidi"/>
          <w:sz w:val="28"/>
          <w:szCs w:val="28"/>
        </w:rPr>
      </w:pPr>
      <w:r w:rsidRPr="00C2158B">
        <w:rPr>
          <w:rFonts w:asciiTheme="majorBidi" w:eastAsia="Times New Roman" w:hAnsiTheme="majorBidi" w:cstheme="majorBidi"/>
          <w:sz w:val="28"/>
          <w:szCs w:val="28"/>
        </w:rPr>
        <w:t>recommendation systems.</w:t>
      </w:r>
    </w:p>
    <w:p w14:paraId="01CBFFC0" w14:textId="58985B15" w:rsidR="00C2158B" w:rsidRPr="00C2158B" w:rsidRDefault="00412E90" w:rsidP="00684C6B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"/>
          <w:szCs w:val="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Location : </w:t>
      </w:r>
      <w:r w:rsidR="00121D3A">
        <w:rPr>
          <w:rFonts w:asciiTheme="majorBidi" w:hAnsiTheme="majorBidi" w:cstheme="majorBidi"/>
          <w:sz w:val="28"/>
          <w:szCs w:val="28"/>
        </w:rPr>
        <w:t>Cairo</w:t>
      </w:r>
    </w:p>
    <w:p w14:paraId="33C5751A" w14:textId="36F8233A" w:rsidR="009F7A9E" w:rsidRPr="006E2FDB" w:rsidRDefault="00121D3A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6"/>
          <w:szCs w:val="6"/>
        </w:rPr>
        <w:t>S</w:t>
      </w:r>
      <w:r w:rsidR="00047033" w:rsidRPr="00047033">
        <w:rPr>
          <w:rFonts w:ascii="SegoeUI-Bold" w:hAnsi="SegoeUI-Bold"/>
          <w:b/>
          <w:bCs/>
          <w:color w:val="333333"/>
          <w:sz w:val="32"/>
          <w:szCs w:val="32"/>
        </w:rPr>
        <w:t xml:space="preserve"> </w:t>
      </w:r>
      <w:r w:rsidR="006E2FDB" w:rsidRPr="006E2FDB">
        <w:rPr>
          <w:rFonts w:asciiTheme="majorBidi" w:hAnsiTheme="majorBidi" w:cstheme="majorBidi"/>
          <w:sz w:val="28"/>
          <w:szCs w:val="24"/>
        </w:rPr>
        <w:t>Valeo</w:t>
      </w:r>
    </w:p>
    <w:p w14:paraId="630CFEFC" w14:textId="77777777" w:rsidR="00840E06" w:rsidRPr="00840E06" w:rsidRDefault="00B0255C" w:rsidP="00684C6B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8"/>
          <w:szCs w:val="28"/>
        </w:rPr>
      </w:pPr>
      <w:r w:rsidRPr="00407DE6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407DE6">
        <w:rPr>
          <w:rFonts w:asciiTheme="majorBidi" w:hAnsiTheme="majorBidi" w:cstheme="majorBidi"/>
          <w:sz w:val="28"/>
          <w:szCs w:val="28"/>
        </w:rPr>
        <w:t xml:space="preserve"> </w:t>
      </w:r>
      <w:r w:rsidRPr="00407DE6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40E06">
        <w:rPr>
          <w:rFonts w:asciiTheme="majorBidi" w:eastAsia="Times New Roman" w:hAnsiTheme="majorBidi" w:cstheme="majorBidi"/>
          <w:sz w:val="28"/>
          <w:szCs w:val="28"/>
        </w:rPr>
        <w:t>M</w:t>
      </w:r>
      <w:r w:rsidR="00840E06" w:rsidRPr="00C2158B">
        <w:rPr>
          <w:rFonts w:asciiTheme="majorBidi" w:eastAsia="Times New Roman" w:hAnsiTheme="majorBidi" w:cstheme="majorBidi"/>
          <w:sz w:val="28"/>
          <w:szCs w:val="28"/>
        </w:rPr>
        <w:t xml:space="preserve">achine </w:t>
      </w:r>
      <w:r w:rsidR="00840E06">
        <w:rPr>
          <w:rFonts w:asciiTheme="majorBidi" w:eastAsia="Times New Roman" w:hAnsiTheme="majorBidi" w:cstheme="majorBidi"/>
          <w:sz w:val="28"/>
          <w:szCs w:val="28"/>
        </w:rPr>
        <w:t>L</w:t>
      </w:r>
      <w:r w:rsidR="00840E06" w:rsidRPr="00C2158B">
        <w:rPr>
          <w:rFonts w:asciiTheme="majorBidi" w:eastAsia="Times New Roman" w:hAnsiTheme="majorBidi" w:cstheme="majorBidi"/>
          <w:sz w:val="28"/>
          <w:szCs w:val="28"/>
        </w:rPr>
        <w:t>earning</w:t>
      </w:r>
      <w:r w:rsidR="00840E06">
        <w:rPr>
          <w:rFonts w:asciiTheme="majorBidi" w:eastAsia="Times New Roman" w:hAnsiTheme="majorBidi" w:cstheme="majorBidi"/>
          <w:sz w:val="28"/>
          <w:szCs w:val="28"/>
        </w:rPr>
        <w:t>, Deep Learning,</w:t>
      </w:r>
    </w:p>
    <w:p w14:paraId="686C4BB9" w14:textId="12F61D84" w:rsidR="006E2FDB" w:rsidRDefault="00840E06" w:rsidP="00840E06">
      <w:pPr>
        <w:pStyle w:val="ListParagraph"/>
        <w:ind w:left="25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Computer Vision and </w:t>
      </w:r>
      <w:r w:rsidRPr="00840E06">
        <w:rPr>
          <w:rFonts w:asciiTheme="majorBidi" w:hAnsiTheme="majorBidi" w:cstheme="majorBidi"/>
          <w:sz w:val="28"/>
          <w:szCs w:val="28"/>
        </w:rPr>
        <w:t>Autonomous driving.</w:t>
      </w:r>
    </w:p>
    <w:p w14:paraId="06D713F1" w14:textId="48A18280" w:rsidR="0087479A" w:rsidRPr="0087479A" w:rsidRDefault="0087479A" w:rsidP="00684C6B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7479A">
        <w:rPr>
          <w:rFonts w:asciiTheme="majorBidi" w:hAnsiTheme="majorBidi" w:cstheme="majorBidi"/>
          <w:b/>
          <w:bCs/>
          <w:sz w:val="28"/>
          <w:szCs w:val="28"/>
        </w:rPr>
        <w:t>Location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r w:rsidR="00917E9C" w:rsidRPr="00917E9C">
        <w:rPr>
          <w:rFonts w:asciiTheme="majorBidi" w:hAnsiTheme="majorBidi" w:cstheme="majorBidi"/>
          <w:sz w:val="28"/>
          <w:szCs w:val="28"/>
        </w:rPr>
        <w:t>Cairo</w:t>
      </w:r>
    </w:p>
    <w:p w14:paraId="1F0202CB" w14:textId="199C08B5" w:rsidR="00047033" w:rsidRPr="00732402" w:rsidRDefault="00732402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"/>
          <w:szCs w:val="2"/>
        </w:rPr>
      </w:pPr>
      <w:r w:rsidRPr="00732402">
        <w:rPr>
          <w:rFonts w:asciiTheme="majorBidi" w:hAnsiTheme="majorBidi" w:cstheme="majorBidi"/>
          <w:sz w:val="28"/>
          <w:szCs w:val="24"/>
        </w:rPr>
        <w:t>Trendak</w:t>
      </w:r>
    </w:p>
    <w:p w14:paraId="1206BFE1" w14:textId="682A9802" w:rsidR="00732402" w:rsidRPr="00363239" w:rsidRDefault="00631BBE" w:rsidP="00684C6B">
      <w:pPr>
        <w:pStyle w:val="ListParagraph"/>
        <w:numPr>
          <w:ilvl w:val="0"/>
          <w:numId w:val="29"/>
        </w:numPr>
        <w:rPr>
          <w:rFonts w:asciiTheme="majorBidi" w:eastAsia="Times New Roman" w:hAnsiTheme="majorBidi" w:cstheme="majorBidi"/>
        </w:rPr>
      </w:pPr>
      <w:r w:rsidRPr="00241FFC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241FFC">
        <w:rPr>
          <w:rFonts w:asciiTheme="majorBidi" w:hAnsiTheme="majorBidi" w:cstheme="majorBidi"/>
          <w:sz w:val="28"/>
          <w:szCs w:val="28"/>
        </w:rPr>
        <w:t xml:space="preserve"> </w:t>
      </w:r>
      <w:r w:rsidRPr="00241FFC">
        <w:rPr>
          <w:rFonts w:asciiTheme="majorBidi" w:hAnsiTheme="majorBidi" w:cstheme="majorBidi"/>
          <w:sz w:val="32"/>
          <w:szCs w:val="32"/>
        </w:rPr>
        <w:t>:</w:t>
      </w:r>
      <w:r w:rsidR="00241FFC" w:rsidRPr="00241FFC">
        <w:rPr>
          <w:rFonts w:ascii="Segoe UI" w:hAnsi="Segoe UI" w:cs="Segoe UI"/>
          <w:color w:val="333333"/>
          <w:sz w:val="32"/>
          <w:szCs w:val="32"/>
        </w:rPr>
        <w:t xml:space="preserve"> </w:t>
      </w:r>
      <w:r w:rsidR="00241FFC" w:rsidRPr="00241FFC">
        <w:rPr>
          <w:rFonts w:asciiTheme="majorBidi" w:eastAsia="Times New Roman" w:hAnsiTheme="majorBidi" w:cstheme="majorBidi"/>
          <w:sz w:val="28"/>
          <w:szCs w:val="28"/>
        </w:rPr>
        <w:t>Machine learning, Social Media analytics, NLP and Big data.</w:t>
      </w:r>
    </w:p>
    <w:p w14:paraId="451671BF" w14:textId="4CDA285A" w:rsidR="00363239" w:rsidRPr="00C04842" w:rsidRDefault="00363239" w:rsidP="00684C6B">
      <w:pPr>
        <w:pStyle w:val="ListParagraph"/>
        <w:numPr>
          <w:ilvl w:val="0"/>
          <w:numId w:val="29"/>
        </w:numPr>
        <w:rPr>
          <w:rFonts w:asciiTheme="majorBidi" w:eastAsia="Times New Roman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eastAsia="Times New Roman" w:hAnsiTheme="majorBidi" w:cstheme="majorBidi"/>
        </w:rPr>
        <w:t xml:space="preserve"> </w:t>
      </w:r>
      <w:r w:rsidRPr="00363239">
        <w:rPr>
          <w:rFonts w:asciiTheme="majorBidi" w:eastAsia="Times New Roman" w:hAnsiTheme="majorBidi" w:cstheme="majorBidi"/>
          <w:sz w:val="28"/>
          <w:szCs w:val="28"/>
        </w:rPr>
        <w:t>Cairo</w:t>
      </w:r>
    </w:p>
    <w:p w14:paraId="684AE739" w14:textId="3E86258B" w:rsidR="00C04842" w:rsidRDefault="00C04842" w:rsidP="00C04842">
      <w:pPr>
        <w:rPr>
          <w:rFonts w:asciiTheme="majorBidi" w:eastAsia="Times New Roman" w:hAnsiTheme="majorBidi" w:cstheme="majorBidi"/>
        </w:rPr>
      </w:pPr>
    </w:p>
    <w:p w14:paraId="3B5B10BA" w14:textId="2F9D7122" w:rsidR="00C04842" w:rsidRDefault="00C04842" w:rsidP="00C04842">
      <w:pPr>
        <w:rPr>
          <w:rFonts w:asciiTheme="majorBidi" w:eastAsia="Times New Roman" w:hAnsiTheme="majorBidi" w:cstheme="majorBidi"/>
        </w:rPr>
      </w:pPr>
    </w:p>
    <w:p w14:paraId="4609FCB8" w14:textId="77777777" w:rsidR="00C04842" w:rsidRPr="00C04842" w:rsidRDefault="00C04842" w:rsidP="00C04842">
      <w:pPr>
        <w:rPr>
          <w:rFonts w:asciiTheme="majorBidi" w:eastAsia="Times New Roman" w:hAnsiTheme="majorBidi" w:cstheme="majorBidi"/>
        </w:rPr>
      </w:pPr>
    </w:p>
    <w:p w14:paraId="6B93A133" w14:textId="0E05CF64" w:rsidR="00732402" w:rsidRPr="00A35DA9" w:rsidRDefault="00A35DA9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"/>
          <w:szCs w:val="2"/>
        </w:rPr>
      </w:pPr>
      <w:r w:rsidRPr="00A35DA9">
        <w:rPr>
          <w:rFonts w:asciiTheme="majorBidi" w:hAnsiTheme="majorBidi" w:cstheme="majorBidi"/>
          <w:sz w:val="28"/>
          <w:szCs w:val="24"/>
        </w:rPr>
        <w:t>Tpay</w:t>
      </w:r>
    </w:p>
    <w:p w14:paraId="0FF1E8CD" w14:textId="4BA0BBE0" w:rsidR="00A35DA9" w:rsidRDefault="00BE2A6B" w:rsidP="00684C6B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241FFC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241FFC">
        <w:rPr>
          <w:rFonts w:asciiTheme="majorBidi" w:hAnsiTheme="majorBidi" w:cstheme="majorBidi"/>
          <w:sz w:val="28"/>
          <w:szCs w:val="28"/>
        </w:rPr>
        <w:t xml:space="preserve"> </w:t>
      </w:r>
      <w:r w:rsidRPr="00241FFC">
        <w:rPr>
          <w:rFonts w:asciiTheme="majorBidi" w:hAnsiTheme="majorBidi" w:cstheme="majorBidi"/>
          <w:sz w:val="32"/>
          <w:szCs w:val="32"/>
        </w:rPr>
        <w:t>:</w:t>
      </w:r>
      <w:r w:rsidR="00C03898">
        <w:rPr>
          <w:rFonts w:asciiTheme="majorBidi" w:hAnsiTheme="majorBidi" w:cstheme="majorBidi"/>
          <w:sz w:val="32"/>
          <w:szCs w:val="32"/>
        </w:rPr>
        <w:t xml:space="preserve"> </w:t>
      </w:r>
      <w:r w:rsidR="00C03898" w:rsidRPr="00C03898">
        <w:rPr>
          <w:rFonts w:asciiTheme="majorBidi" w:hAnsiTheme="majorBidi" w:cstheme="majorBidi"/>
          <w:sz w:val="28"/>
          <w:szCs w:val="28"/>
        </w:rPr>
        <w:t>Machine learning.</w:t>
      </w:r>
    </w:p>
    <w:p w14:paraId="7054509F" w14:textId="5A6274C4" w:rsidR="00F37528" w:rsidRPr="00A35DA9" w:rsidRDefault="00F37528" w:rsidP="00684C6B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 :</w:t>
      </w:r>
      <w:r>
        <w:rPr>
          <w:rFonts w:asciiTheme="majorBidi" w:hAnsiTheme="majorBidi" w:cstheme="majorBidi"/>
          <w:sz w:val="28"/>
          <w:szCs w:val="28"/>
        </w:rPr>
        <w:t xml:space="preserve"> Cairo</w:t>
      </w:r>
    </w:p>
    <w:p w14:paraId="7B15CA7B" w14:textId="58FAC661" w:rsidR="00A35DA9" w:rsidRPr="006C27FC" w:rsidRDefault="006F7D4F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"/>
          <w:szCs w:val="2"/>
        </w:rPr>
      </w:pPr>
      <w:r w:rsidRPr="006F7D4F">
        <w:rPr>
          <w:rFonts w:asciiTheme="majorBidi" w:hAnsiTheme="majorBidi" w:cstheme="majorBidi"/>
          <w:sz w:val="28"/>
          <w:szCs w:val="24"/>
        </w:rPr>
        <w:t>Teradata</w:t>
      </w:r>
    </w:p>
    <w:p w14:paraId="745E4FD0" w14:textId="6C58704D" w:rsidR="002F4D12" w:rsidRPr="002F4D12" w:rsidRDefault="00EC40F1" w:rsidP="00684C6B">
      <w:pPr>
        <w:pStyle w:val="ListParagraph"/>
        <w:numPr>
          <w:ilvl w:val="0"/>
          <w:numId w:val="31"/>
        </w:numPr>
        <w:rPr>
          <w:rFonts w:asciiTheme="majorBidi" w:eastAsia="Times New Roman" w:hAnsiTheme="majorBidi" w:cstheme="majorBidi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2F4D12">
        <w:rPr>
          <w:rFonts w:asciiTheme="majorBidi" w:hAnsiTheme="majorBidi" w:cstheme="majorBidi"/>
          <w:sz w:val="28"/>
          <w:szCs w:val="28"/>
        </w:rPr>
        <w:t xml:space="preserve"> </w:t>
      </w:r>
      <w:r w:rsidRPr="002F4D12">
        <w:rPr>
          <w:rFonts w:asciiTheme="majorBidi" w:hAnsiTheme="majorBidi" w:cstheme="majorBidi"/>
          <w:sz w:val="32"/>
          <w:szCs w:val="32"/>
        </w:rPr>
        <w:t>:</w:t>
      </w:r>
      <w:r w:rsidR="002F4D12" w:rsidRPr="002F4D12">
        <w:rPr>
          <w:rFonts w:asciiTheme="majorBidi" w:hAnsiTheme="majorBidi" w:cstheme="majorBidi"/>
          <w:sz w:val="28"/>
          <w:szCs w:val="28"/>
        </w:rPr>
        <w:t xml:space="preserve"> </w:t>
      </w:r>
      <w:r w:rsidR="002F4D12" w:rsidRPr="002F4D12">
        <w:rPr>
          <w:rFonts w:asciiTheme="majorBidi" w:eastAsia="Times New Roman" w:hAnsiTheme="majorBidi" w:cstheme="majorBidi"/>
          <w:sz w:val="28"/>
          <w:szCs w:val="28"/>
        </w:rPr>
        <w:t xml:space="preserve">Big Data Analytics, machine learning and </w:t>
      </w:r>
    </w:p>
    <w:p w14:paraId="27995C2B" w14:textId="66C34958" w:rsidR="006C27FC" w:rsidRDefault="002F4D12" w:rsidP="002F4D12">
      <w:pPr>
        <w:pStyle w:val="NoSpacing"/>
        <w:ind w:left="2520"/>
        <w:rPr>
          <w:rFonts w:asciiTheme="majorBidi" w:eastAsia="Times New Roman" w:hAnsiTheme="majorBidi" w:cstheme="majorBidi"/>
          <w:sz w:val="28"/>
          <w:szCs w:val="28"/>
        </w:rPr>
      </w:pPr>
      <w:r w:rsidRPr="002F4D12">
        <w:rPr>
          <w:rFonts w:asciiTheme="majorBidi" w:eastAsia="Times New Roman" w:hAnsiTheme="majorBidi" w:cstheme="majorBidi"/>
          <w:sz w:val="28"/>
          <w:szCs w:val="28"/>
        </w:rPr>
        <w:t>data mining.</w:t>
      </w:r>
    </w:p>
    <w:p w14:paraId="6CE1ABCD" w14:textId="17577CCB" w:rsidR="008A687E" w:rsidRPr="007505CC" w:rsidRDefault="008A687E" w:rsidP="00684C6B">
      <w:pPr>
        <w:pStyle w:val="NoSpacing"/>
        <w:numPr>
          <w:ilvl w:val="0"/>
          <w:numId w:val="32"/>
        </w:numPr>
        <w:rPr>
          <w:rFonts w:asciiTheme="majorBidi" w:hAnsiTheme="majorBidi" w:cstheme="majorBidi"/>
          <w:sz w:val="28"/>
          <w:szCs w:val="28"/>
        </w:rPr>
      </w:pPr>
      <w:r w:rsidRPr="008A687E">
        <w:rPr>
          <w:rFonts w:asciiTheme="majorBidi" w:hAnsiTheme="majorBidi" w:cstheme="majorBidi"/>
          <w:b/>
          <w:bCs/>
          <w:sz w:val="28"/>
          <w:szCs w:val="28"/>
        </w:rPr>
        <w:t xml:space="preserve">Location : </w:t>
      </w:r>
      <w:r w:rsidR="007505CC" w:rsidRPr="007505CC">
        <w:rPr>
          <w:rFonts w:asciiTheme="majorBidi" w:hAnsiTheme="majorBidi" w:cstheme="majorBidi"/>
          <w:sz w:val="28"/>
          <w:szCs w:val="28"/>
        </w:rPr>
        <w:t>Cairo</w:t>
      </w:r>
    </w:p>
    <w:p w14:paraId="7721710C" w14:textId="09F0310F" w:rsidR="006C27FC" w:rsidRPr="005C72D6" w:rsidRDefault="00053871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6"/>
          <w:szCs w:val="6"/>
        </w:rPr>
      </w:pPr>
      <w:r w:rsidRPr="00053871">
        <w:rPr>
          <w:rFonts w:asciiTheme="majorBidi" w:hAnsiTheme="majorBidi" w:cstheme="majorBidi"/>
          <w:sz w:val="28"/>
          <w:szCs w:val="28"/>
          <w:shd w:val="clear" w:color="auto" w:fill="FFFFFF"/>
        </w:rPr>
        <w:t>Cequens</w:t>
      </w:r>
    </w:p>
    <w:p w14:paraId="5E96B67C" w14:textId="7F9E941D" w:rsidR="005C72D6" w:rsidRPr="0083032F" w:rsidRDefault="00A43EF3" w:rsidP="00684C6B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6"/>
          <w:szCs w:val="6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 w:rsidRPr="002F4D12">
        <w:rPr>
          <w:rFonts w:asciiTheme="majorBidi" w:hAnsiTheme="majorBidi" w:cstheme="majorBidi"/>
          <w:sz w:val="28"/>
          <w:szCs w:val="28"/>
        </w:rPr>
        <w:t xml:space="preserve"> </w:t>
      </w:r>
      <w:r w:rsidRPr="002F4D12">
        <w:rPr>
          <w:rFonts w:asciiTheme="majorBidi" w:hAnsiTheme="majorBidi" w:cstheme="majorBidi"/>
          <w:sz w:val="32"/>
          <w:szCs w:val="32"/>
        </w:rPr>
        <w:t>:</w:t>
      </w:r>
      <w:r w:rsidR="0083032F" w:rsidRPr="0083032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83032F" w:rsidRPr="0083032F">
        <w:rPr>
          <w:rFonts w:asciiTheme="majorBidi" w:hAnsiTheme="majorBidi" w:cstheme="majorBidi"/>
          <w:sz w:val="28"/>
          <w:szCs w:val="28"/>
          <w:shd w:val="clear" w:color="auto" w:fill="FFFFFF"/>
        </w:rPr>
        <w:t>Predictive models, Machine Learning , Chatbots.</w:t>
      </w:r>
    </w:p>
    <w:p w14:paraId="01A5212A" w14:textId="392B35BF" w:rsidR="0083032F" w:rsidRPr="005C72D6" w:rsidRDefault="0083032F" w:rsidP="00684C6B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6"/>
          <w:szCs w:val="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6"/>
          <w:szCs w:val="6"/>
        </w:rPr>
        <w:t xml:space="preserve"> </w:t>
      </w:r>
      <w:r w:rsidR="002A5757">
        <w:rPr>
          <w:rFonts w:asciiTheme="majorBidi" w:hAnsiTheme="majorBidi" w:cstheme="majorBidi"/>
          <w:sz w:val="28"/>
          <w:szCs w:val="28"/>
        </w:rPr>
        <w:t>Cairo</w:t>
      </w:r>
    </w:p>
    <w:p w14:paraId="086AF2C5" w14:textId="5F536370" w:rsidR="005C72D6" w:rsidRPr="00CC746F" w:rsidRDefault="00CC746F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8"/>
          <w:szCs w:val="8"/>
        </w:rPr>
      </w:pPr>
      <w:r w:rsidRPr="00CC746F">
        <w:rPr>
          <w:rFonts w:asciiTheme="majorBidi" w:hAnsiTheme="majorBidi" w:cstheme="majorBidi"/>
          <w:sz w:val="28"/>
          <w:szCs w:val="28"/>
          <w:shd w:val="clear" w:color="auto" w:fill="FFFFFF"/>
        </w:rPr>
        <w:t>Cognitev</w:t>
      </w:r>
    </w:p>
    <w:p w14:paraId="1D1AA2D2" w14:textId="10365188" w:rsidR="00CC746F" w:rsidRDefault="00DD3FFF" w:rsidP="00684C6B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ED0262" w:rsidRPr="00ED026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ED0262" w:rsidRPr="00ED0262">
        <w:rPr>
          <w:rFonts w:asciiTheme="majorBidi" w:hAnsiTheme="majorBidi" w:cstheme="majorBidi"/>
          <w:sz w:val="28"/>
          <w:szCs w:val="28"/>
          <w:shd w:val="clear" w:color="auto" w:fill="FFFFFF"/>
        </w:rPr>
        <w:t>NLP </w:t>
      </w:r>
      <w:r w:rsidR="00ED0262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="00626F28" w:rsidRPr="00626F28">
        <w:rPr>
          <w:rFonts w:asciiTheme="majorBidi" w:hAnsiTheme="majorBidi" w:cstheme="majorBidi"/>
          <w:sz w:val="32"/>
          <w:szCs w:val="32"/>
        </w:rPr>
        <w:t xml:space="preserve"> </w:t>
      </w:r>
      <w:r w:rsidR="00626F28">
        <w:rPr>
          <w:rFonts w:asciiTheme="majorBidi" w:hAnsiTheme="majorBidi" w:cstheme="majorBidi"/>
          <w:sz w:val="32"/>
          <w:szCs w:val="32"/>
        </w:rPr>
        <w:t xml:space="preserve"> </w:t>
      </w:r>
      <w:r w:rsidR="00626F28" w:rsidRPr="00C03898">
        <w:rPr>
          <w:rFonts w:asciiTheme="majorBidi" w:hAnsiTheme="majorBidi" w:cstheme="majorBidi"/>
          <w:sz w:val="28"/>
          <w:szCs w:val="28"/>
        </w:rPr>
        <w:t>Machine learning</w:t>
      </w:r>
      <w:r w:rsidR="00B67853">
        <w:rPr>
          <w:rFonts w:asciiTheme="majorBidi" w:hAnsiTheme="majorBidi" w:cstheme="majorBidi"/>
          <w:sz w:val="28"/>
          <w:szCs w:val="28"/>
        </w:rPr>
        <w:t xml:space="preserve"> and </w:t>
      </w:r>
      <w:r w:rsidR="00B67853">
        <w:rPr>
          <w:rFonts w:asciiTheme="majorBidi" w:eastAsia="Times New Roman" w:hAnsiTheme="majorBidi" w:cstheme="majorBidi"/>
          <w:sz w:val="28"/>
          <w:szCs w:val="28"/>
        </w:rPr>
        <w:t>, Deep Learning</w:t>
      </w:r>
      <w:r w:rsidR="00626F28" w:rsidRPr="00C03898">
        <w:rPr>
          <w:rFonts w:asciiTheme="majorBidi" w:hAnsiTheme="majorBidi" w:cstheme="majorBidi"/>
          <w:sz w:val="28"/>
          <w:szCs w:val="28"/>
        </w:rPr>
        <w:t>.</w:t>
      </w:r>
    </w:p>
    <w:p w14:paraId="0EE2827C" w14:textId="445B9720" w:rsidR="00117A88" w:rsidRPr="0096333D" w:rsidRDefault="00117A88" w:rsidP="00684C6B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Location : </w:t>
      </w:r>
      <w:r w:rsidR="002A3F6A">
        <w:rPr>
          <w:rFonts w:asciiTheme="majorBidi" w:hAnsiTheme="majorBidi" w:cstheme="majorBidi"/>
          <w:b/>
          <w:bCs/>
          <w:sz w:val="28"/>
          <w:szCs w:val="28"/>
        </w:rPr>
        <w:t>Cairo</w:t>
      </w:r>
    </w:p>
    <w:p w14:paraId="47F00DEF" w14:textId="095F350A" w:rsidR="00CC746F" w:rsidRPr="00A30758" w:rsidRDefault="00A30758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2"/>
          <w:szCs w:val="12"/>
        </w:rPr>
      </w:pPr>
      <w:r w:rsidRPr="00A30758">
        <w:rPr>
          <w:rFonts w:asciiTheme="majorBidi" w:hAnsiTheme="majorBidi" w:cstheme="majorBidi"/>
          <w:sz w:val="28"/>
          <w:szCs w:val="28"/>
          <w:shd w:val="clear" w:color="auto" w:fill="FFFFFF"/>
        </w:rPr>
        <w:t>Comiot</w:t>
      </w:r>
    </w:p>
    <w:p w14:paraId="24828139" w14:textId="18ADE3B1" w:rsidR="00A30758" w:rsidRPr="000A1179" w:rsidRDefault="00E741DB" w:rsidP="00684C6B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12"/>
          <w:szCs w:val="12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0A117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A1179" w:rsidRPr="000A1179">
        <w:rPr>
          <w:rFonts w:asciiTheme="majorBidi" w:hAnsiTheme="majorBidi" w:cstheme="majorBidi"/>
          <w:sz w:val="28"/>
          <w:szCs w:val="28"/>
          <w:shd w:val="clear" w:color="auto" w:fill="FFFFFF"/>
        </w:rPr>
        <w:t>I</w:t>
      </w:r>
      <w:r w:rsidR="000A1179">
        <w:rPr>
          <w:rFonts w:asciiTheme="majorBidi" w:hAnsiTheme="majorBidi" w:cstheme="majorBidi"/>
          <w:sz w:val="28"/>
          <w:szCs w:val="28"/>
          <w:shd w:val="clear" w:color="auto" w:fill="FFFFFF"/>
        </w:rPr>
        <w:t>OT</w:t>
      </w:r>
      <w:r w:rsidR="000A1179" w:rsidRPr="000A1179">
        <w:rPr>
          <w:rFonts w:asciiTheme="majorBidi" w:hAnsiTheme="majorBidi" w:cstheme="majorBidi"/>
          <w:sz w:val="28"/>
          <w:szCs w:val="28"/>
          <w:shd w:val="clear" w:color="auto" w:fill="FFFFFF"/>
        </w:rPr>
        <w:t>, Computer vision, machine learning</w:t>
      </w:r>
      <w:r w:rsidR="000A1179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6204CCCC" w14:textId="3A4545D7" w:rsidR="000A1179" w:rsidRPr="00A30758" w:rsidRDefault="000A1179" w:rsidP="00684C6B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12"/>
          <w:szCs w:val="1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12"/>
          <w:szCs w:val="12"/>
        </w:rPr>
        <w:t xml:space="preserve"> </w:t>
      </w:r>
      <w:r w:rsidR="00F12621">
        <w:rPr>
          <w:rFonts w:asciiTheme="majorBidi" w:hAnsiTheme="majorBidi" w:cstheme="majorBidi"/>
          <w:sz w:val="28"/>
          <w:szCs w:val="28"/>
        </w:rPr>
        <w:t>Cairo</w:t>
      </w:r>
    </w:p>
    <w:p w14:paraId="0D04B9F9" w14:textId="79006036" w:rsidR="00A30758" w:rsidRPr="00275EA3" w:rsidRDefault="00275EA3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6"/>
          <w:szCs w:val="16"/>
        </w:rPr>
      </w:pPr>
      <w:r w:rsidRPr="00275EA3">
        <w:rPr>
          <w:rFonts w:asciiTheme="majorBidi" w:hAnsiTheme="majorBidi" w:cstheme="majorBidi"/>
          <w:sz w:val="28"/>
          <w:szCs w:val="28"/>
          <w:shd w:val="clear" w:color="auto" w:fill="FFFFFF"/>
        </w:rPr>
        <w:t>Crowd analyzer</w:t>
      </w:r>
    </w:p>
    <w:p w14:paraId="1E77E22B" w14:textId="680FCAC1" w:rsidR="00275EA3" w:rsidRPr="00CB7314" w:rsidRDefault="00F90CA5" w:rsidP="00684C6B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16"/>
          <w:szCs w:val="16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B7314" w:rsidRPr="00CB7314">
        <w:rPr>
          <w:rFonts w:asciiTheme="majorBidi" w:hAnsiTheme="majorBidi" w:cstheme="majorBidi"/>
          <w:sz w:val="28"/>
          <w:szCs w:val="28"/>
          <w:shd w:val="clear" w:color="auto" w:fill="FFFFFF"/>
        </w:rPr>
        <w:t>Big data, Machine learning, Social Media Analysis</w:t>
      </w:r>
      <w:r w:rsidR="00CB7314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40E2403B" w14:textId="7A14E400" w:rsidR="00CB7314" w:rsidRPr="00275EA3" w:rsidRDefault="00CB7314" w:rsidP="00684C6B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792F" w:rsidRPr="0061792F">
        <w:rPr>
          <w:rFonts w:asciiTheme="majorBidi" w:hAnsiTheme="majorBidi" w:cstheme="majorBidi"/>
          <w:sz w:val="28"/>
          <w:szCs w:val="28"/>
        </w:rPr>
        <w:t>Cairo</w:t>
      </w:r>
    </w:p>
    <w:p w14:paraId="25F311D8" w14:textId="2C531847" w:rsidR="00275EA3" w:rsidRPr="00154607" w:rsidRDefault="00154607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0"/>
          <w:szCs w:val="20"/>
        </w:rPr>
      </w:pPr>
      <w:r w:rsidRPr="00154607">
        <w:rPr>
          <w:rFonts w:asciiTheme="majorBidi" w:hAnsiTheme="majorBidi" w:cstheme="majorBidi"/>
          <w:sz w:val="28"/>
          <w:szCs w:val="28"/>
          <w:shd w:val="clear" w:color="auto" w:fill="FFFFFF"/>
        </w:rPr>
        <w:t>Data Gear BI</w:t>
      </w:r>
    </w:p>
    <w:p w14:paraId="0AD71950" w14:textId="34A5C297" w:rsidR="00154607" w:rsidRPr="005C0CC0" w:rsidRDefault="00A25576" w:rsidP="00684C6B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0"/>
          <w:szCs w:val="20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C0CC0">
        <w:rPr>
          <w:rFonts w:ascii="Segoe UI" w:hAnsi="Segoe UI" w:cs="Segoe UI"/>
          <w:b/>
          <w:bCs/>
          <w:i/>
          <w:iCs/>
          <w:color w:val="282829"/>
          <w:sz w:val="23"/>
          <w:szCs w:val="23"/>
        </w:rPr>
        <w:t> </w:t>
      </w:r>
      <w:r w:rsidR="005C0CC0" w:rsidRPr="005C0CC0">
        <w:rPr>
          <w:rFonts w:asciiTheme="majorBidi" w:hAnsiTheme="majorBidi" w:cstheme="majorBidi"/>
          <w:sz w:val="28"/>
          <w:szCs w:val="28"/>
        </w:rPr>
        <w:t>Data Mining, Business Intelligent(BI)</w:t>
      </w:r>
      <w:r w:rsidR="005C0CC0">
        <w:rPr>
          <w:rFonts w:asciiTheme="majorBidi" w:hAnsiTheme="majorBidi" w:cstheme="majorBidi"/>
          <w:sz w:val="28"/>
          <w:szCs w:val="28"/>
        </w:rPr>
        <w:t>.</w:t>
      </w:r>
    </w:p>
    <w:p w14:paraId="5626F6A4" w14:textId="6F80D9EE" w:rsidR="005C0CC0" w:rsidRPr="00154607" w:rsidRDefault="005C0CC0" w:rsidP="00684C6B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10464F" w:rsidRPr="0010464F">
        <w:rPr>
          <w:rFonts w:asciiTheme="majorBidi" w:hAnsiTheme="majorBidi" w:cstheme="majorBidi"/>
          <w:sz w:val="28"/>
          <w:szCs w:val="28"/>
        </w:rPr>
        <w:t>Cairo</w:t>
      </w:r>
    </w:p>
    <w:p w14:paraId="697E4612" w14:textId="365B2C93" w:rsidR="00154607" w:rsidRPr="003F46A2" w:rsidRDefault="00C8448B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8448B">
        <w:rPr>
          <w:rFonts w:asciiTheme="majorBidi" w:hAnsiTheme="majorBidi" w:cstheme="majorBidi"/>
          <w:sz w:val="28"/>
          <w:szCs w:val="28"/>
          <w:shd w:val="clear" w:color="auto" w:fill="FFFFFF"/>
        </w:rPr>
        <w:t>IBM Egypt</w:t>
      </w:r>
    </w:p>
    <w:p w14:paraId="1C8AB7F4" w14:textId="77777777" w:rsidR="00027A49" w:rsidRDefault="00752D48" w:rsidP="00684C6B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Pr="00027A4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6F7495" w:rsidRPr="00027A49">
        <w:rPr>
          <w:rFonts w:asciiTheme="majorBidi" w:hAnsiTheme="majorBidi" w:cstheme="majorBidi"/>
          <w:sz w:val="28"/>
          <w:szCs w:val="28"/>
          <w:shd w:val="clear" w:color="auto" w:fill="FFFFFF"/>
        </w:rPr>
        <w:t>NLP</w:t>
      </w:r>
      <w:r w:rsidR="006F7495" w:rsidRPr="00027A49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="00027A49" w:rsidRPr="00027A4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027A49" w:rsidRPr="00CB7314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</w:t>
      </w:r>
      <w:r w:rsidR="00027A4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 w:rsidR="00027A49">
        <w:rPr>
          <w:rFonts w:asciiTheme="majorBidi" w:eastAsia="Times New Roman" w:hAnsiTheme="majorBidi" w:cstheme="majorBidi"/>
          <w:sz w:val="28"/>
          <w:szCs w:val="28"/>
        </w:rPr>
        <w:t>, Deep Learning</w:t>
      </w:r>
      <w:r w:rsidR="00027A49" w:rsidRPr="00C03898">
        <w:rPr>
          <w:rFonts w:asciiTheme="majorBidi" w:hAnsiTheme="majorBidi" w:cstheme="majorBidi"/>
          <w:sz w:val="28"/>
          <w:szCs w:val="28"/>
        </w:rPr>
        <w:t>.</w:t>
      </w:r>
    </w:p>
    <w:p w14:paraId="62C9CE2E" w14:textId="05717E25" w:rsidR="003F46A2" w:rsidRPr="001E38CA" w:rsidRDefault="00000296" w:rsidP="00684C6B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02246" w:rsidRPr="00602246">
        <w:rPr>
          <w:rFonts w:asciiTheme="majorBidi" w:hAnsiTheme="majorBidi" w:cstheme="majorBidi"/>
          <w:sz w:val="28"/>
          <w:szCs w:val="28"/>
        </w:rPr>
        <w:t>Cairo</w:t>
      </w:r>
    </w:p>
    <w:p w14:paraId="6E011181" w14:textId="62E23BE1" w:rsidR="001E38CA" w:rsidRDefault="001E38CA" w:rsidP="001E38CA">
      <w:pPr>
        <w:rPr>
          <w:rFonts w:asciiTheme="majorBidi" w:hAnsiTheme="majorBidi" w:cstheme="majorBidi"/>
          <w:sz w:val="24"/>
          <w:szCs w:val="24"/>
        </w:rPr>
      </w:pPr>
    </w:p>
    <w:p w14:paraId="1C201A95" w14:textId="16A880F3" w:rsidR="001E38CA" w:rsidRDefault="001E38CA" w:rsidP="001E38CA">
      <w:pPr>
        <w:rPr>
          <w:rFonts w:asciiTheme="majorBidi" w:hAnsiTheme="majorBidi" w:cstheme="majorBidi"/>
          <w:sz w:val="24"/>
          <w:szCs w:val="24"/>
        </w:rPr>
      </w:pPr>
    </w:p>
    <w:p w14:paraId="5967B44E" w14:textId="77777777" w:rsidR="001E38CA" w:rsidRPr="001E38CA" w:rsidRDefault="001E38CA" w:rsidP="001E38CA">
      <w:pPr>
        <w:rPr>
          <w:rFonts w:asciiTheme="majorBidi" w:hAnsiTheme="majorBidi" w:cstheme="majorBidi"/>
          <w:sz w:val="24"/>
          <w:szCs w:val="24"/>
        </w:rPr>
      </w:pPr>
    </w:p>
    <w:p w14:paraId="478AE40A" w14:textId="7C98953F" w:rsidR="003F46A2" w:rsidRPr="008165E2" w:rsidRDefault="008165E2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8165E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Itworx</w:t>
      </w:r>
    </w:p>
    <w:p w14:paraId="04A28BE0" w14:textId="521C3552" w:rsidR="008165E2" w:rsidRPr="001E38CA" w:rsidRDefault="008165E2" w:rsidP="00684C6B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5F23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F231E" w:rsidRPr="005F231E">
        <w:rPr>
          <w:rFonts w:asciiTheme="majorBidi" w:hAnsiTheme="majorBidi" w:cstheme="majorBidi"/>
          <w:sz w:val="28"/>
          <w:szCs w:val="28"/>
          <w:shd w:val="clear" w:color="auto" w:fill="FFFFFF"/>
        </w:rPr>
        <w:t>Big Data.</w:t>
      </w:r>
    </w:p>
    <w:p w14:paraId="500F78C2" w14:textId="2D785E10" w:rsidR="008165E2" w:rsidRPr="00A72F7B" w:rsidRDefault="001E38CA" w:rsidP="00684C6B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E38CA">
        <w:rPr>
          <w:rFonts w:asciiTheme="majorBidi" w:hAnsiTheme="majorBidi" w:cstheme="majorBidi"/>
          <w:b/>
          <w:bCs/>
          <w:sz w:val="28"/>
          <w:szCs w:val="28"/>
        </w:rPr>
        <w:t>Location :</w:t>
      </w:r>
      <w:r w:rsidRPr="001E38CA">
        <w:rPr>
          <w:rFonts w:asciiTheme="majorBidi" w:hAnsiTheme="majorBidi" w:cstheme="majorBidi"/>
          <w:sz w:val="28"/>
          <w:szCs w:val="28"/>
        </w:rPr>
        <w:t xml:space="preserve"> Cairo</w:t>
      </w:r>
    </w:p>
    <w:p w14:paraId="70481DCE" w14:textId="712E211E" w:rsidR="008165E2" w:rsidRPr="009E038F" w:rsidRDefault="009E038F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40"/>
          <w:szCs w:val="40"/>
        </w:rPr>
      </w:pPr>
      <w:r w:rsidRPr="009E038F">
        <w:rPr>
          <w:rFonts w:asciiTheme="majorBidi" w:hAnsiTheme="majorBidi" w:cstheme="majorBidi"/>
          <w:sz w:val="28"/>
          <w:szCs w:val="28"/>
          <w:shd w:val="clear" w:color="auto" w:fill="FFFFFF"/>
        </w:rPr>
        <w:t>Microsoft ATLc</w:t>
      </w:r>
    </w:p>
    <w:p w14:paraId="11B96134" w14:textId="30AAABB0" w:rsidR="009E038F" w:rsidRPr="00A844D2" w:rsidRDefault="00792371" w:rsidP="00684C6B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0"/>
          <w:szCs w:val="40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BC38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C38C8" w:rsidRPr="00027A4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NLP, </w:t>
      </w:r>
      <w:r w:rsidR="00BC38C8" w:rsidRPr="00CB7314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</w:t>
      </w:r>
      <w:r w:rsidR="00BC38C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 w:rsidR="00BC38C8">
        <w:rPr>
          <w:rFonts w:asciiTheme="majorBidi" w:eastAsia="Times New Roman" w:hAnsiTheme="majorBidi" w:cstheme="majorBidi"/>
          <w:sz w:val="28"/>
          <w:szCs w:val="28"/>
        </w:rPr>
        <w:t>, Deep Learning</w:t>
      </w:r>
      <w:r w:rsidR="00BC38C8" w:rsidRPr="00C03898">
        <w:rPr>
          <w:rFonts w:asciiTheme="majorBidi" w:hAnsiTheme="majorBidi" w:cstheme="majorBidi"/>
          <w:sz w:val="28"/>
          <w:szCs w:val="28"/>
        </w:rPr>
        <w:t>.</w:t>
      </w:r>
    </w:p>
    <w:p w14:paraId="4FB51687" w14:textId="26F73157" w:rsidR="009E038F" w:rsidRPr="009657D4" w:rsidRDefault="00A844D2" w:rsidP="00684C6B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</w:t>
      </w:r>
      <w:r w:rsidRPr="00A844D2">
        <w:rPr>
          <w:rFonts w:asciiTheme="majorBidi" w:hAnsiTheme="majorBidi" w:cstheme="majorBidi"/>
          <w:sz w:val="40"/>
          <w:szCs w:val="40"/>
        </w:rPr>
        <w:t>:</w:t>
      </w:r>
      <w:r w:rsidR="009657D4">
        <w:rPr>
          <w:rFonts w:asciiTheme="majorBidi" w:hAnsiTheme="majorBidi" w:cstheme="majorBidi"/>
          <w:sz w:val="40"/>
          <w:szCs w:val="40"/>
        </w:rPr>
        <w:t xml:space="preserve"> </w:t>
      </w:r>
      <w:r w:rsidR="009657D4" w:rsidRPr="009657D4">
        <w:rPr>
          <w:rFonts w:asciiTheme="majorBidi" w:hAnsiTheme="majorBidi" w:cstheme="majorBidi"/>
          <w:sz w:val="28"/>
          <w:szCs w:val="28"/>
        </w:rPr>
        <w:t>Cairo</w:t>
      </w:r>
    </w:p>
    <w:p w14:paraId="12BA4C8D" w14:textId="73B604FC" w:rsidR="008165E2" w:rsidRPr="006868DC" w:rsidRDefault="006868DC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40"/>
          <w:szCs w:val="40"/>
        </w:rPr>
      </w:pPr>
      <w:r w:rsidRPr="006868DC">
        <w:rPr>
          <w:rFonts w:asciiTheme="majorBidi" w:hAnsiTheme="majorBidi" w:cstheme="majorBidi"/>
          <w:sz w:val="28"/>
          <w:szCs w:val="28"/>
          <w:shd w:val="clear" w:color="auto" w:fill="FFFFFF"/>
        </w:rPr>
        <w:t>Oracle</w:t>
      </w:r>
    </w:p>
    <w:p w14:paraId="28EA33EE" w14:textId="09A5F590" w:rsidR="006868DC" w:rsidRPr="00DE1090" w:rsidRDefault="006868DC" w:rsidP="00684C6B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40"/>
          <w:szCs w:val="40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DE1090" w:rsidRPr="00DE1090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learning, Big data.</w:t>
      </w:r>
    </w:p>
    <w:p w14:paraId="3ECA578D" w14:textId="0ACFD227" w:rsidR="00DE1090" w:rsidRPr="006868DC" w:rsidRDefault="00DE1090" w:rsidP="00684C6B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4F2D2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F2D2F" w:rsidRPr="004F2D2F">
        <w:rPr>
          <w:rFonts w:asciiTheme="majorBidi" w:hAnsiTheme="majorBidi" w:cstheme="majorBidi"/>
          <w:sz w:val="28"/>
          <w:szCs w:val="28"/>
        </w:rPr>
        <w:t>Cairo</w:t>
      </w:r>
    </w:p>
    <w:p w14:paraId="1A0CAF83" w14:textId="31630578" w:rsidR="006868DC" w:rsidRPr="00FF011E" w:rsidRDefault="00FF011E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48"/>
          <w:szCs w:val="48"/>
        </w:rPr>
      </w:pPr>
      <w:r w:rsidRPr="00FF011E">
        <w:rPr>
          <w:rFonts w:asciiTheme="majorBidi" w:hAnsiTheme="majorBidi" w:cstheme="majorBidi"/>
          <w:sz w:val="28"/>
          <w:szCs w:val="28"/>
          <w:shd w:val="clear" w:color="auto" w:fill="FFFFFF"/>
        </w:rPr>
        <w:t>Pixellion</w:t>
      </w:r>
    </w:p>
    <w:p w14:paraId="3ED58E62" w14:textId="52B58EC5" w:rsidR="00FF011E" w:rsidRPr="00FF011E" w:rsidRDefault="00F600BC" w:rsidP="00684C6B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48"/>
          <w:szCs w:val="48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5E1CD3">
        <w:rPr>
          <w:rFonts w:asciiTheme="majorBidi" w:hAnsiTheme="majorBidi" w:cstheme="majorBidi"/>
          <w:sz w:val="28"/>
          <w:szCs w:val="28"/>
        </w:rPr>
        <w:t xml:space="preserve"> </w:t>
      </w:r>
      <w:r w:rsidR="005E1CD3" w:rsidRPr="005E1CD3">
        <w:rPr>
          <w:rFonts w:asciiTheme="majorBidi" w:hAnsiTheme="majorBidi" w:cstheme="majorBidi"/>
          <w:sz w:val="28"/>
          <w:szCs w:val="28"/>
          <w:shd w:val="clear" w:color="auto" w:fill="FFFFFF"/>
        </w:rPr>
        <w:t>Image processing, Machine learning, Deep learning, Computer vision, image recognition</w:t>
      </w:r>
      <w:r w:rsidR="005E1CD3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5E1CD3" w:rsidRPr="005E1CD3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</w:p>
    <w:p w14:paraId="30E7382E" w14:textId="59B76BA3" w:rsidR="00FF011E" w:rsidRPr="006A3EFF" w:rsidRDefault="006A3EFF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56"/>
          <w:szCs w:val="56"/>
        </w:rPr>
      </w:pPr>
      <w:r w:rsidRPr="006A3EFF">
        <w:rPr>
          <w:rFonts w:asciiTheme="majorBidi" w:hAnsiTheme="majorBidi" w:cstheme="majorBidi"/>
          <w:sz w:val="28"/>
          <w:szCs w:val="28"/>
          <w:shd w:val="clear" w:color="auto" w:fill="FFFFFF"/>
        </w:rPr>
        <w:t>RDI</w:t>
      </w:r>
    </w:p>
    <w:p w14:paraId="6CA94479" w14:textId="43DD34CD" w:rsidR="006A3EFF" w:rsidRPr="00AC279A" w:rsidRDefault="00A04216" w:rsidP="00684C6B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56"/>
          <w:szCs w:val="56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753D5"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learning, Deep learning,</w:t>
      </w:r>
      <w:r w:rsidR="00EF47AE"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F47AE"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>NLP</w:t>
      </w:r>
      <w:r w:rsidR="00AC279A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183F7650" w14:textId="238B0C54" w:rsidR="00AC279A" w:rsidRPr="006A3EFF" w:rsidRDefault="00C866BD" w:rsidP="00684C6B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 w:rsidR="003627D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627D2" w:rsidRPr="003627D2">
        <w:rPr>
          <w:rFonts w:asciiTheme="majorBidi" w:hAnsiTheme="majorBidi" w:cstheme="majorBidi"/>
          <w:sz w:val="28"/>
          <w:szCs w:val="28"/>
        </w:rPr>
        <w:t>Giza</w:t>
      </w:r>
    </w:p>
    <w:p w14:paraId="3EC654FE" w14:textId="1FB5E34E" w:rsidR="006A3EFF" w:rsidRPr="00F74E80" w:rsidRDefault="00F74E80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96"/>
          <w:szCs w:val="96"/>
        </w:rPr>
      </w:pPr>
      <w:r w:rsidRPr="00F74E80">
        <w:rPr>
          <w:rFonts w:asciiTheme="majorBidi" w:hAnsiTheme="majorBidi" w:cstheme="majorBidi"/>
          <w:sz w:val="28"/>
          <w:szCs w:val="28"/>
          <w:shd w:val="clear" w:color="auto" w:fill="FFFFFF"/>
        </w:rPr>
        <w:t>Seeloz</w:t>
      </w:r>
    </w:p>
    <w:p w14:paraId="1FDDDFAF" w14:textId="22B057D4" w:rsidR="00F74E80" w:rsidRPr="00D50BD1" w:rsidRDefault="009277F0" w:rsidP="00684C6B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96"/>
          <w:szCs w:val="96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6824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8247E" w:rsidRPr="0068247E">
        <w:rPr>
          <w:rFonts w:asciiTheme="majorBidi" w:hAnsiTheme="majorBidi" w:cstheme="majorBidi"/>
          <w:sz w:val="28"/>
          <w:szCs w:val="28"/>
          <w:shd w:val="clear" w:color="auto" w:fill="FFFFFF"/>
        </w:rPr>
        <w:t>Data analytics</w:t>
      </w:r>
      <w:r w:rsidR="0068247E" w:rsidRPr="0068247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</w:t>
      </w:r>
      <w:r w:rsidR="0068247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68247E"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</w:t>
      </w:r>
      <w:r w:rsidR="00D50BD1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622635F5" w14:textId="47AFF1FB" w:rsidR="00D50BD1" w:rsidRPr="00F74E80" w:rsidRDefault="00D50BD1" w:rsidP="00684C6B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96"/>
          <w:szCs w:val="96"/>
        </w:rPr>
        <w:t xml:space="preserve"> </w:t>
      </w:r>
      <w:r w:rsidRPr="00D50BD1">
        <w:rPr>
          <w:rFonts w:asciiTheme="majorBidi" w:hAnsiTheme="majorBidi" w:cstheme="majorBidi"/>
          <w:sz w:val="28"/>
          <w:szCs w:val="28"/>
        </w:rPr>
        <w:t>Cairo</w:t>
      </w:r>
    </w:p>
    <w:p w14:paraId="5DEE6C1B" w14:textId="409D2600" w:rsidR="00543830" w:rsidRPr="00547AA1" w:rsidRDefault="00543830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160"/>
          <w:szCs w:val="160"/>
        </w:rPr>
      </w:pPr>
      <w:r w:rsidRPr="00543830">
        <w:rPr>
          <w:rFonts w:asciiTheme="majorBidi" w:hAnsiTheme="majorBidi" w:cstheme="majorBidi"/>
          <w:sz w:val="28"/>
          <w:szCs w:val="28"/>
          <w:shd w:val="clear" w:color="auto" w:fill="FFFFFF"/>
        </w:rPr>
        <w:t>Speakol</w:t>
      </w:r>
    </w:p>
    <w:p w14:paraId="67C7B7DF" w14:textId="32E0A00A" w:rsidR="00547AA1" w:rsidRPr="00771F06" w:rsidRDefault="00547AA1" w:rsidP="00684C6B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8"/>
          <w:szCs w:val="28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71F06"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learning, Deep learning,</w:t>
      </w:r>
      <w:r w:rsidR="00771F06" w:rsidRPr="00771F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771F06" w:rsidRPr="00DE1090">
        <w:rPr>
          <w:rFonts w:asciiTheme="majorBidi" w:hAnsiTheme="majorBidi" w:cstheme="majorBidi"/>
          <w:sz w:val="28"/>
          <w:szCs w:val="28"/>
          <w:shd w:val="clear" w:color="auto" w:fill="FFFFFF"/>
        </w:rPr>
        <w:t>Big data</w:t>
      </w:r>
      <w:r w:rsidR="00771F06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2FC69267" w14:textId="28BDDF1B" w:rsidR="00E771EB" w:rsidRDefault="00771F06" w:rsidP="00684C6B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8798C">
        <w:rPr>
          <w:rFonts w:asciiTheme="majorBidi" w:hAnsiTheme="majorBidi" w:cstheme="majorBidi"/>
          <w:sz w:val="28"/>
          <w:szCs w:val="28"/>
        </w:rPr>
        <w:t xml:space="preserve">Giza </w:t>
      </w:r>
    </w:p>
    <w:p w14:paraId="1724CC54" w14:textId="4A76260B" w:rsidR="00E771EB" w:rsidRDefault="00E723E4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723E4">
        <w:rPr>
          <w:rFonts w:asciiTheme="majorBidi" w:hAnsiTheme="majorBidi" w:cstheme="majorBidi"/>
          <w:sz w:val="28"/>
          <w:szCs w:val="28"/>
          <w:shd w:val="clear" w:color="auto" w:fill="FFFFFF"/>
        </w:rPr>
        <w:t>Sypron</w:t>
      </w:r>
    </w:p>
    <w:p w14:paraId="319E43CC" w14:textId="32292126" w:rsidR="00E723E4" w:rsidRDefault="00037057" w:rsidP="00684C6B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03705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DE1090">
        <w:rPr>
          <w:rFonts w:asciiTheme="majorBidi" w:hAnsiTheme="majorBidi" w:cstheme="majorBidi"/>
          <w:sz w:val="28"/>
          <w:szCs w:val="28"/>
          <w:shd w:val="clear" w:color="auto" w:fill="FFFFFF"/>
        </w:rPr>
        <w:t>Big data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03705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>Deep learning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0370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F47AE">
        <w:rPr>
          <w:rFonts w:asciiTheme="majorBidi" w:hAnsiTheme="majorBidi" w:cstheme="majorBidi"/>
          <w:sz w:val="28"/>
          <w:szCs w:val="28"/>
          <w:shd w:val="clear" w:color="auto" w:fill="FFFFFF"/>
        </w:rPr>
        <w:t>Machine learning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6EE96A85" w14:textId="422175A6" w:rsidR="00037057" w:rsidRPr="00E723E4" w:rsidRDefault="00037057" w:rsidP="00684C6B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 w:rsidR="006E2B49">
        <w:rPr>
          <w:rFonts w:asciiTheme="majorBidi" w:hAnsiTheme="majorBidi" w:cstheme="majorBidi"/>
          <w:sz w:val="28"/>
          <w:szCs w:val="28"/>
          <w:shd w:val="clear" w:color="auto" w:fill="FFFFFF"/>
        </w:rPr>
        <w:t>Cairo</w:t>
      </w:r>
    </w:p>
    <w:p w14:paraId="4626EBF4" w14:textId="2F8EC7D2" w:rsidR="00E723E4" w:rsidRPr="00A82D26" w:rsidRDefault="00A82D26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 w:rsidRPr="00A82D26">
        <w:rPr>
          <w:rFonts w:asciiTheme="majorBidi" w:hAnsiTheme="majorBidi" w:cstheme="majorBidi"/>
          <w:sz w:val="28"/>
          <w:szCs w:val="28"/>
          <w:shd w:val="clear" w:color="auto" w:fill="FFFFFF"/>
        </w:rPr>
        <w:t>Stratochem</w:t>
      </w:r>
    </w:p>
    <w:p w14:paraId="139487C7" w14:textId="7F839FF6" w:rsidR="00A82D26" w:rsidRPr="00CF508D" w:rsidRDefault="00CF508D" w:rsidP="00684C6B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44"/>
          <w:szCs w:val="44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03705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CF508D">
        <w:rPr>
          <w:rFonts w:asciiTheme="majorBidi" w:hAnsiTheme="majorBidi" w:cstheme="majorBidi"/>
          <w:sz w:val="28"/>
          <w:szCs w:val="28"/>
          <w:shd w:val="clear" w:color="auto" w:fill="FFFFFF"/>
        </w:rPr>
        <w:t>Data analysis, Image processing, data mining.</w:t>
      </w:r>
    </w:p>
    <w:p w14:paraId="39EA2D62" w14:textId="219BF42D" w:rsidR="00CF508D" w:rsidRPr="00CF508D" w:rsidRDefault="00CF508D" w:rsidP="00684C6B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F508D">
        <w:rPr>
          <w:rFonts w:asciiTheme="majorBidi" w:hAnsiTheme="majorBidi" w:cstheme="majorBidi"/>
          <w:b/>
          <w:bCs/>
          <w:sz w:val="28"/>
          <w:szCs w:val="28"/>
        </w:rPr>
        <w:t>Location</w:t>
      </w:r>
      <w:r w:rsidR="00924303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7E75A9" w:rsidRPr="007E75A9">
        <w:rPr>
          <w:rFonts w:asciiTheme="majorBidi" w:hAnsiTheme="majorBidi" w:cstheme="majorBidi"/>
          <w:sz w:val="28"/>
          <w:szCs w:val="28"/>
        </w:rPr>
        <w:t>Cairo</w:t>
      </w:r>
    </w:p>
    <w:p w14:paraId="288FCBEB" w14:textId="2D564F9A" w:rsidR="00A82D26" w:rsidRPr="00876357" w:rsidRDefault="00876357" w:rsidP="00684C6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44"/>
          <w:szCs w:val="44"/>
        </w:rPr>
      </w:pPr>
      <w:r w:rsidRPr="00876357">
        <w:rPr>
          <w:rFonts w:asciiTheme="majorBidi" w:hAnsiTheme="majorBidi" w:cstheme="majorBidi"/>
          <w:sz w:val="28"/>
          <w:szCs w:val="28"/>
          <w:shd w:val="clear" w:color="auto" w:fill="FFFFFF"/>
        </w:rPr>
        <w:t>TA Telecom</w:t>
      </w:r>
    </w:p>
    <w:p w14:paraId="63389CF6" w14:textId="0B29D6A5" w:rsidR="00876357" w:rsidRPr="003933D2" w:rsidRDefault="00876357" w:rsidP="00684C6B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44"/>
          <w:szCs w:val="44"/>
        </w:rPr>
      </w:pPr>
      <w:r w:rsidRPr="002F4D12">
        <w:rPr>
          <w:rFonts w:asciiTheme="majorBidi" w:hAnsiTheme="majorBidi" w:cstheme="majorBidi"/>
          <w:b/>
          <w:bCs/>
          <w:sz w:val="28"/>
          <w:szCs w:val="28"/>
        </w:rPr>
        <w:t>Interested 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933D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933D2" w:rsidRPr="003933D2">
        <w:rPr>
          <w:rFonts w:asciiTheme="majorBidi" w:hAnsiTheme="majorBidi" w:cstheme="majorBidi"/>
          <w:sz w:val="28"/>
          <w:szCs w:val="28"/>
          <w:shd w:val="clear" w:color="auto" w:fill="FFFFFF"/>
        </w:rPr>
        <w:t>Big data analytics.</w:t>
      </w:r>
    </w:p>
    <w:p w14:paraId="5F1C348F" w14:textId="3E9CD820" w:rsidR="003933D2" w:rsidRPr="00876357" w:rsidRDefault="003933D2" w:rsidP="00684C6B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Location: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933D2">
        <w:rPr>
          <w:rFonts w:asciiTheme="majorBidi" w:hAnsiTheme="majorBidi" w:cstheme="majorBidi"/>
          <w:sz w:val="28"/>
          <w:szCs w:val="28"/>
        </w:rPr>
        <w:t>Cairo</w:t>
      </w:r>
    </w:p>
    <w:p w14:paraId="485F3F47" w14:textId="77777777" w:rsidR="00D57E25" w:rsidRPr="00D57E25" w:rsidRDefault="00D57E25" w:rsidP="00D57E25">
      <w:pPr>
        <w:pStyle w:val="NoSpacing"/>
      </w:pPr>
    </w:p>
    <w:p w14:paraId="0A8F8224" w14:textId="77777777" w:rsidR="00543830" w:rsidRPr="00D57E25" w:rsidRDefault="00543830" w:rsidP="00D57E25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13F94B7" w14:textId="77777777" w:rsidR="00AD4E29" w:rsidRPr="00AD4E29" w:rsidRDefault="00AD4E29" w:rsidP="00AD4E29">
      <w:pPr>
        <w:pStyle w:val="ListParagraph"/>
        <w:ind w:left="1890"/>
        <w:rPr>
          <w:rFonts w:asciiTheme="majorBidi" w:hAnsiTheme="majorBidi" w:cstheme="majorBidi"/>
          <w:sz w:val="36"/>
          <w:szCs w:val="36"/>
        </w:rPr>
      </w:pPr>
    </w:p>
    <w:sectPr w:rsidR="00AD4E29" w:rsidRPr="00AD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Bold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4E2"/>
    <w:multiLevelType w:val="hybridMultilevel"/>
    <w:tmpl w:val="EDAEB9E8"/>
    <w:lvl w:ilvl="0" w:tplc="8E7807AC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64C3E8E"/>
    <w:multiLevelType w:val="hybridMultilevel"/>
    <w:tmpl w:val="1B4C9B94"/>
    <w:lvl w:ilvl="0" w:tplc="8E7807AC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094F5C8A"/>
    <w:multiLevelType w:val="hybridMultilevel"/>
    <w:tmpl w:val="C74E90D4"/>
    <w:lvl w:ilvl="0" w:tplc="66367D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0046"/>
    <w:multiLevelType w:val="hybridMultilevel"/>
    <w:tmpl w:val="3A7E6D44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23C89"/>
    <w:multiLevelType w:val="hybridMultilevel"/>
    <w:tmpl w:val="2F5A1E38"/>
    <w:lvl w:ilvl="0" w:tplc="58923070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0DEA76EE"/>
    <w:multiLevelType w:val="hybridMultilevel"/>
    <w:tmpl w:val="9AB6DBA8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225BD"/>
    <w:multiLevelType w:val="hybridMultilevel"/>
    <w:tmpl w:val="F252DCC4"/>
    <w:lvl w:ilvl="0" w:tplc="86C6FD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9470F"/>
    <w:multiLevelType w:val="multilevel"/>
    <w:tmpl w:val="3CBED0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  <w:sz w:val="24"/>
        <w:szCs w:val="24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47034F8"/>
    <w:multiLevelType w:val="hybridMultilevel"/>
    <w:tmpl w:val="76948CB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59F1A60"/>
    <w:multiLevelType w:val="hybridMultilevel"/>
    <w:tmpl w:val="C950966C"/>
    <w:lvl w:ilvl="0" w:tplc="341225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75B"/>
    <w:multiLevelType w:val="hybridMultilevel"/>
    <w:tmpl w:val="8A2C4808"/>
    <w:lvl w:ilvl="0" w:tplc="0ACED9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1DDA76A0"/>
    <w:multiLevelType w:val="hybridMultilevel"/>
    <w:tmpl w:val="7088B0A6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B2DAE"/>
    <w:multiLevelType w:val="hybridMultilevel"/>
    <w:tmpl w:val="437C6820"/>
    <w:lvl w:ilvl="0" w:tplc="0ACED9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D5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B3264"/>
    <w:multiLevelType w:val="hybridMultilevel"/>
    <w:tmpl w:val="E10622E4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93247"/>
    <w:multiLevelType w:val="hybridMultilevel"/>
    <w:tmpl w:val="325A0DE6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2B06048"/>
    <w:multiLevelType w:val="hybridMultilevel"/>
    <w:tmpl w:val="DF067DCA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 w15:restartNumberingAfterBreak="0">
    <w:nsid w:val="2425619C"/>
    <w:multiLevelType w:val="hybridMultilevel"/>
    <w:tmpl w:val="D5B66150"/>
    <w:lvl w:ilvl="0" w:tplc="86C6FD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67DCF"/>
    <w:multiLevelType w:val="hybridMultilevel"/>
    <w:tmpl w:val="645ED7A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888253F"/>
    <w:multiLevelType w:val="hybridMultilevel"/>
    <w:tmpl w:val="ADC4E41A"/>
    <w:lvl w:ilvl="0" w:tplc="66367D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DE86BCF"/>
    <w:multiLevelType w:val="hybridMultilevel"/>
    <w:tmpl w:val="6F9E6882"/>
    <w:lvl w:ilvl="0" w:tplc="0ACED9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8360E"/>
    <w:multiLevelType w:val="hybridMultilevel"/>
    <w:tmpl w:val="83722DCE"/>
    <w:lvl w:ilvl="0" w:tplc="95D0EFE4">
      <w:start w:val="1"/>
      <w:numFmt w:val="decimal"/>
      <w:lvlText w:val="%1."/>
      <w:lvlJc w:val="left"/>
      <w:pPr>
        <w:ind w:left="189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323D7A89"/>
    <w:multiLevelType w:val="hybridMultilevel"/>
    <w:tmpl w:val="6A6E5E5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3D411E7"/>
    <w:multiLevelType w:val="hybridMultilevel"/>
    <w:tmpl w:val="E06AD976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3" w15:restartNumberingAfterBreak="0">
    <w:nsid w:val="367D27D9"/>
    <w:multiLevelType w:val="hybridMultilevel"/>
    <w:tmpl w:val="B7A6D51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6BE5EA3"/>
    <w:multiLevelType w:val="hybridMultilevel"/>
    <w:tmpl w:val="9EEC73CA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92C0069"/>
    <w:multiLevelType w:val="hybridMultilevel"/>
    <w:tmpl w:val="69682BB2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D24FF"/>
    <w:multiLevelType w:val="hybridMultilevel"/>
    <w:tmpl w:val="AABA0F04"/>
    <w:lvl w:ilvl="0" w:tplc="66367D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3BC2D5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A311D"/>
    <w:multiLevelType w:val="hybridMultilevel"/>
    <w:tmpl w:val="B64400C6"/>
    <w:lvl w:ilvl="0" w:tplc="0248F72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 w15:restartNumberingAfterBreak="0">
    <w:nsid w:val="442909C0"/>
    <w:multiLevelType w:val="hybridMultilevel"/>
    <w:tmpl w:val="6A26A6E0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64B78"/>
    <w:multiLevelType w:val="hybridMultilevel"/>
    <w:tmpl w:val="0FEAD3AC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C744028"/>
    <w:multiLevelType w:val="hybridMultilevel"/>
    <w:tmpl w:val="01FEA628"/>
    <w:lvl w:ilvl="0" w:tplc="8E7807AC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1" w15:restartNumberingAfterBreak="0">
    <w:nsid w:val="50DE0C14"/>
    <w:multiLevelType w:val="hybridMultilevel"/>
    <w:tmpl w:val="DFFAF7EC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1E21E1F"/>
    <w:multiLevelType w:val="hybridMultilevel"/>
    <w:tmpl w:val="6E52D926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3" w15:restartNumberingAfterBreak="0">
    <w:nsid w:val="52327C8A"/>
    <w:multiLevelType w:val="hybridMultilevel"/>
    <w:tmpl w:val="110C7672"/>
    <w:lvl w:ilvl="0" w:tplc="341225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524E5"/>
    <w:multiLevelType w:val="hybridMultilevel"/>
    <w:tmpl w:val="16F4E02A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807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071D1"/>
    <w:multiLevelType w:val="hybridMultilevel"/>
    <w:tmpl w:val="3AD69E46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0D34B67"/>
    <w:multiLevelType w:val="hybridMultilevel"/>
    <w:tmpl w:val="C37E3662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C1DFA"/>
    <w:multiLevelType w:val="hybridMultilevel"/>
    <w:tmpl w:val="8D8E13D4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59C6345"/>
    <w:multiLevelType w:val="hybridMultilevel"/>
    <w:tmpl w:val="763C3746"/>
    <w:lvl w:ilvl="0" w:tplc="E77646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5AA7E0D"/>
    <w:multiLevelType w:val="hybridMultilevel"/>
    <w:tmpl w:val="269A3E56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0" w15:restartNumberingAfterBreak="0">
    <w:nsid w:val="68AE311E"/>
    <w:multiLevelType w:val="hybridMultilevel"/>
    <w:tmpl w:val="89E81302"/>
    <w:lvl w:ilvl="0" w:tplc="B5447384">
      <w:start w:val="1"/>
      <w:numFmt w:val="decimal"/>
      <w:lvlText w:val="%1."/>
      <w:lvlJc w:val="left"/>
      <w:pPr>
        <w:ind w:left="189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69F110F4"/>
    <w:multiLevelType w:val="hybridMultilevel"/>
    <w:tmpl w:val="01D6AA14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2" w15:restartNumberingAfterBreak="0">
    <w:nsid w:val="71AE00A7"/>
    <w:multiLevelType w:val="hybridMultilevel"/>
    <w:tmpl w:val="5F92E8C0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3" w15:restartNumberingAfterBreak="0">
    <w:nsid w:val="77B76BB9"/>
    <w:multiLevelType w:val="hybridMultilevel"/>
    <w:tmpl w:val="AE6AA4EA"/>
    <w:lvl w:ilvl="0" w:tplc="8E7807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89841D8"/>
    <w:multiLevelType w:val="hybridMultilevel"/>
    <w:tmpl w:val="EFAC18F0"/>
    <w:lvl w:ilvl="0" w:tplc="256623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8F1154B"/>
    <w:multiLevelType w:val="hybridMultilevel"/>
    <w:tmpl w:val="383EF8BE"/>
    <w:lvl w:ilvl="0" w:tplc="E77646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27744"/>
    <w:multiLevelType w:val="hybridMultilevel"/>
    <w:tmpl w:val="3E0A7F76"/>
    <w:lvl w:ilvl="0" w:tplc="3BC2D50E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0"/>
  </w:num>
  <w:num w:numId="3">
    <w:abstractNumId w:val="42"/>
  </w:num>
  <w:num w:numId="4">
    <w:abstractNumId w:val="32"/>
  </w:num>
  <w:num w:numId="5">
    <w:abstractNumId w:val="15"/>
  </w:num>
  <w:num w:numId="6">
    <w:abstractNumId w:val="41"/>
  </w:num>
  <w:num w:numId="7">
    <w:abstractNumId w:val="46"/>
  </w:num>
  <w:num w:numId="8">
    <w:abstractNumId w:val="21"/>
  </w:num>
  <w:num w:numId="9">
    <w:abstractNumId w:val="17"/>
  </w:num>
  <w:num w:numId="10">
    <w:abstractNumId w:val="23"/>
  </w:num>
  <w:num w:numId="11">
    <w:abstractNumId w:val="8"/>
  </w:num>
  <w:num w:numId="12">
    <w:abstractNumId w:val="22"/>
  </w:num>
  <w:num w:numId="13">
    <w:abstractNumId w:val="39"/>
  </w:num>
  <w:num w:numId="14">
    <w:abstractNumId w:val="20"/>
  </w:num>
  <w:num w:numId="15">
    <w:abstractNumId w:val="29"/>
  </w:num>
  <w:num w:numId="16">
    <w:abstractNumId w:val="3"/>
  </w:num>
  <w:num w:numId="17">
    <w:abstractNumId w:val="34"/>
  </w:num>
  <w:num w:numId="18">
    <w:abstractNumId w:val="37"/>
  </w:num>
  <w:num w:numId="19">
    <w:abstractNumId w:val="35"/>
  </w:num>
  <w:num w:numId="20">
    <w:abstractNumId w:val="43"/>
  </w:num>
  <w:num w:numId="21">
    <w:abstractNumId w:val="1"/>
  </w:num>
  <w:num w:numId="22">
    <w:abstractNumId w:val="30"/>
  </w:num>
  <w:num w:numId="23">
    <w:abstractNumId w:val="0"/>
  </w:num>
  <w:num w:numId="24">
    <w:abstractNumId w:val="4"/>
  </w:num>
  <w:num w:numId="25">
    <w:abstractNumId w:val="14"/>
  </w:num>
  <w:num w:numId="26">
    <w:abstractNumId w:val="24"/>
  </w:num>
  <w:num w:numId="27">
    <w:abstractNumId w:val="31"/>
  </w:num>
  <w:num w:numId="28">
    <w:abstractNumId w:val="27"/>
  </w:num>
  <w:num w:numId="29">
    <w:abstractNumId w:val="10"/>
  </w:num>
  <w:num w:numId="30">
    <w:abstractNumId w:val="19"/>
  </w:num>
  <w:num w:numId="31">
    <w:abstractNumId w:val="12"/>
  </w:num>
  <w:num w:numId="32">
    <w:abstractNumId w:val="18"/>
  </w:num>
  <w:num w:numId="33">
    <w:abstractNumId w:val="2"/>
  </w:num>
  <w:num w:numId="34">
    <w:abstractNumId w:val="26"/>
  </w:num>
  <w:num w:numId="35">
    <w:abstractNumId w:val="38"/>
  </w:num>
  <w:num w:numId="36">
    <w:abstractNumId w:val="45"/>
  </w:num>
  <w:num w:numId="37">
    <w:abstractNumId w:val="9"/>
  </w:num>
  <w:num w:numId="38">
    <w:abstractNumId w:val="33"/>
  </w:num>
  <w:num w:numId="39">
    <w:abstractNumId w:val="16"/>
  </w:num>
  <w:num w:numId="40">
    <w:abstractNumId w:val="6"/>
  </w:num>
  <w:num w:numId="41">
    <w:abstractNumId w:val="44"/>
  </w:num>
  <w:num w:numId="42">
    <w:abstractNumId w:val="25"/>
  </w:num>
  <w:num w:numId="43">
    <w:abstractNumId w:val="11"/>
  </w:num>
  <w:num w:numId="44">
    <w:abstractNumId w:val="36"/>
  </w:num>
  <w:num w:numId="45">
    <w:abstractNumId w:val="13"/>
  </w:num>
  <w:num w:numId="46">
    <w:abstractNumId w:val="28"/>
  </w:num>
  <w:num w:numId="47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D5"/>
    <w:rsid w:val="00000296"/>
    <w:rsid w:val="000153A3"/>
    <w:rsid w:val="00027A49"/>
    <w:rsid w:val="00037057"/>
    <w:rsid w:val="00041AC0"/>
    <w:rsid w:val="00047033"/>
    <w:rsid w:val="00053871"/>
    <w:rsid w:val="00057A5A"/>
    <w:rsid w:val="0008197A"/>
    <w:rsid w:val="000870A5"/>
    <w:rsid w:val="00090288"/>
    <w:rsid w:val="0009291F"/>
    <w:rsid w:val="000A1179"/>
    <w:rsid w:val="0010464F"/>
    <w:rsid w:val="001062BA"/>
    <w:rsid w:val="00117A88"/>
    <w:rsid w:val="00121D3A"/>
    <w:rsid w:val="00134650"/>
    <w:rsid w:val="00154607"/>
    <w:rsid w:val="00163030"/>
    <w:rsid w:val="001C7633"/>
    <w:rsid w:val="001D3C17"/>
    <w:rsid w:val="001D7C35"/>
    <w:rsid w:val="001E38CA"/>
    <w:rsid w:val="001F7A19"/>
    <w:rsid w:val="00230196"/>
    <w:rsid w:val="0023474C"/>
    <w:rsid w:val="00241FFC"/>
    <w:rsid w:val="002662D6"/>
    <w:rsid w:val="002666FB"/>
    <w:rsid w:val="00275EA3"/>
    <w:rsid w:val="00294E99"/>
    <w:rsid w:val="002A1275"/>
    <w:rsid w:val="002A3F6A"/>
    <w:rsid w:val="002A5757"/>
    <w:rsid w:val="002A6A62"/>
    <w:rsid w:val="002B4D4B"/>
    <w:rsid w:val="002C6138"/>
    <w:rsid w:val="002C6B54"/>
    <w:rsid w:val="002D4A1C"/>
    <w:rsid w:val="002E5F49"/>
    <w:rsid w:val="002F4D12"/>
    <w:rsid w:val="002F7C48"/>
    <w:rsid w:val="003117C3"/>
    <w:rsid w:val="00323A2B"/>
    <w:rsid w:val="0033073E"/>
    <w:rsid w:val="0033515B"/>
    <w:rsid w:val="003627D2"/>
    <w:rsid w:val="00363239"/>
    <w:rsid w:val="003749C5"/>
    <w:rsid w:val="00376542"/>
    <w:rsid w:val="003933D2"/>
    <w:rsid w:val="0039661E"/>
    <w:rsid w:val="003F46A2"/>
    <w:rsid w:val="0040013B"/>
    <w:rsid w:val="00407DE6"/>
    <w:rsid w:val="00412E90"/>
    <w:rsid w:val="00417FBF"/>
    <w:rsid w:val="0045104C"/>
    <w:rsid w:val="0045194B"/>
    <w:rsid w:val="0045516A"/>
    <w:rsid w:val="00472CBA"/>
    <w:rsid w:val="0049100E"/>
    <w:rsid w:val="00496684"/>
    <w:rsid w:val="004B2D2F"/>
    <w:rsid w:val="004B600B"/>
    <w:rsid w:val="004E6B08"/>
    <w:rsid w:val="004F2D2F"/>
    <w:rsid w:val="004F4652"/>
    <w:rsid w:val="004F4B55"/>
    <w:rsid w:val="0050768B"/>
    <w:rsid w:val="00542154"/>
    <w:rsid w:val="00543830"/>
    <w:rsid w:val="00547AA1"/>
    <w:rsid w:val="00553609"/>
    <w:rsid w:val="0056154B"/>
    <w:rsid w:val="005C0CC0"/>
    <w:rsid w:val="005C72D6"/>
    <w:rsid w:val="005E1CD3"/>
    <w:rsid w:val="005E749B"/>
    <w:rsid w:val="005E7D8B"/>
    <w:rsid w:val="005F231E"/>
    <w:rsid w:val="00602246"/>
    <w:rsid w:val="00611FF3"/>
    <w:rsid w:val="006168DB"/>
    <w:rsid w:val="0061792F"/>
    <w:rsid w:val="00626F28"/>
    <w:rsid w:val="00631BBE"/>
    <w:rsid w:val="00634877"/>
    <w:rsid w:val="00645252"/>
    <w:rsid w:val="00661225"/>
    <w:rsid w:val="00672BA2"/>
    <w:rsid w:val="0068247E"/>
    <w:rsid w:val="00684C6B"/>
    <w:rsid w:val="006868DC"/>
    <w:rsid w:val="0069710A"/>
    <w:rsid w:val="006A3EFF"/>
    <w:rsid w:val="006B7B2E"/>
    <w:rsid w:val="006C27FC"/>
    <w:rsid w:val="006C2C52"/>
    <w:rsid w:val="006D3D74"/>
    <w:rsid w:val="006E2B49"/>
    <w:rsid w:val="006E2FDB"/>
    <w:rsid w:val="006E45B7"/>
    <w:rsid w:val="006E70C6"/>
    <w:rsid w:val="006F7495"/>
    <w:rsid w:val="006F7D4F"/>
    <w:rsid w:val="007118D1"/>
    <w:rsid w:val="00726B53"/>
    <w:rsid w:val="00732402"/>
    <w:rsid w:val="00732879"/>
    <w:rsid w:val="007437A2"/>
    <w:rsid w:val="0074501D"/>
    <w:rsid w:val="007505CC"/>
    <w:rsid w:val="00750784"/>
    <w:rsid w:val="00752D48"/>
    <w:rsid w:val="00771F06"/>
    <w:rsid w:val="007753D5"/>
    <w:rsid w:val="00792371"/>
    <w:rsid w:val="00792B27"/>
    <w:rsid w:val="007E75A9"/>
    <w:rsid w:val="008165E2"/>
    <w:rsid w:val="0083032F"/>
    <w:rsid w:val="0083569A"/>
    <w:rsid w:val="008407A2"/>
    <w:rsid w:val="00840E06"/>
    <w:rsid w:val="0084765D"/>
    <w:rsid w:val="00857A5C"/>
    <w:rsid w:val="00864500"/>
    <w:rsid w:val="0087479A"/>
    <w:rsid w:val="00876357"/>
    <w:rsid w:val="00890FBC"/>
    <w:rsid w:val="00891DC1"/>
    <w:rsid w:val="008A687E"/>
    <w:rsid w:val="008B0CCF"/>
    <w:rsid w:val="008C3A6D"/>
    <w:rsid w:val="008D3C30"/>
    <w:rsid w:val="008D5D58"/>
    <w:rsid w:val="008F4D22"/>
    <w:rsid w:val="00917AEA"/>
    <w:rsid w:val="00917E9C"/>
    <w:rsid w:val="00924303"/>
    <w:rsid w:val="009277F0"/>
    <w:rsid w:val="00933620"/>
    <w:rsid w:val="00936188"/>
    <w:rsid w:val="00950EFF"/>
    <w:rsid w:val="0096333D"/>
    <w:rsid w:val="009657D4"/>
    <w:rsid w:val="00975EA2"/>
    <w:rsid w:val="0098798C"/>
    <w:rsid w:val="009A6F72"/>
    <w:rsid w:val="009E038F"/>
    <w:rsid w:val="009F7A9E"/>
    <w:rsid w:val="00A04216"/>
    <w:rsid w:val="00A1716C"/>
    <w:rsid w:val="00A25576"/>
    <w:rsid w:val="00A30758"/>
    <w:rsid w:val="00A35DA9"/>
    <w:rsid w:val="00A43EF3"/>
    <w:rsid w:val="00A57C3C"/>
    <w:rsid w:val="00A72949"/>
    <w:rsid w:val="00A72F7B"/>
    <w:rsid w:val="00A82D26"/>
    <w:rsid w:val="00A844D2"/>
    <w:rsid w:val="00A913FD"/>
    <w:rsid w:val="00A9204E"/>
    <w:rsid w:val="00A92AFE"/>
    <w:rsid w:val="00AA2322"/>
    <w:rsid w:val="00AB32D6"/>
    <w:rsid w:val="00AC279A"/>
    <w:rsid w:val="00AD4E29"/>
    <w:rsid w:val="00AE0319"/>
    <w:rsid w:val="00AF2799"/>
    <w:rsid w:val="00B0255C"/>
    <w:rsid w:val="00B034FB"/>
    <w:rsid w:val="00B276E4"/>
    <w:rsid w:val="00B60BE2"/>
    <w:rsid w:val="00B67853"/>
    <w:rsid w:val="00BB06BB"/>
    <w:rsid w:val="00BC38C8"/>
    <w:rsid w:val="00BD5B3D"/>
    <w:rsid w:val="00BE2A6B"/>
    <w:rsid w:val="00C03898"/>
    <w:rsid w:val="00C04842"/>
    <w:rsid w:val="00C11938"/>
    <w:rsid w:val="00C14F6C"/>
    <w:rsid w:val="00C2158B"/>
    <w:rsid w:val="00C2194B"/>
    <w:rsid w:val="00C40E05"/>
    <w:rsid w:val="00C734A7"/>
    <w:rsid w:val="00C81032"/>
    <w:rsid w:val="00C8448B"/>
    <w:rsid w:val="00C861F7"/>
    <w:rsid w:val="00C866BD"/>
    <w:rsid w:val="00C93D07"/>
    <w:rsid w:val="00C9448C"/>
    <w:rsid w:val="00CB7314"/>
    <w:rsid w:val="00CC044C"/>
    <w:rsid w:val="00CC746F"/>
    <w:rsid w:val="00CE2EDA"/>
    <w:rsid w:val="00CF508D"/>
    <w:rsid w:val="00D20529"/>
    <w:rsid w:val="00D2361B"/>
    <w:rsid w:val="00D324D5"/>
    <w:rsid w:val="00D50BD1"/>
    <w:rsid w:val="00D57E25"/>
    <w:rsid w:val="00D91EF8"/>
    <w:rsid w:val="00D92CBB"/>
    <w:rsid w:val="00DA2CA3"/>
    <w:rsid w:val="00DA30DD"/>
    <w:rsid w:val="00DA45D0"/>
    <w:rsid w:val="00DA5AB7"/>
    <w:rsid w:val="00DB4FC9"/>
    <w:rsid w:val="00DD3FFF"/>
    <w:rsid w:val="00DD6B35"/>
    <w:rsid w:val="00DE096A"/>
    <w:rsid w:val="00DE1090"/>
    <w:rsid w:val="00DF6584"/>
    <w:rsid w:val="00E0770B"/>
    <w:rsid w:val="00E218D3"/>
    <w:rsid w:val="00E23507"/>
    <w:rsid w:val="00E26323"/>
    <w:rsid w:val="00E33F53"/>
    <w:rsid w:val="00E45021"/>
    <w:rsid w:val="00E723E4"/>
    <w:rsid w:val="00E741DB"/>
    <w:rsid w:val="00E771EB"/>
    <w:rsid w:val="00E8352E"/>
    <w:rsid w:val="00EB3F2B"/>
    <w:rsid w:val="00EB71F2"/>
    <w:rsid w:val="00EC3E1E"/>
    <w:rsid w:val="00EC40F1"/>
    <w:rsid w:val="00EC64BE"/>
    <w:rsid w:val="00ED0262"/>
    <w:rsid w:val="00EE709F"/>
    <w:rsid w:val="00EF47AE"/>
    <w:rsid w:val="00F01C42"/>
    <w:rsid w:val="00F03EFF"/>
    <w:rsid w:val="00F071FC"/>
    <w:rsid w:val="00F12621"/>
    <w:rsid w:val="00F22BAD"/>
    <w:rsid w:val="00F37528"/>
    <w:rsid w:val="00F600BC"/>
    <w:rsid w:val="00F74E80"/>
    <w:rsid w:val="00F845B8"/>
    <w:rsid w:val="00F90CA5"/>
    <w:rsid w:val="00F9312D"/>
    <w:rsid w:val="00FA4414"/>
    <w:rsid w:val="00FC4EC1"/>
    <w:rsid w:val="00FE10B2"/>
    <w:rsid w:val="00FF011E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0627"/>
  <w15:chartTrackingRefBased/>
  <w15:docId w15:val="{86E69FB9-B738-4B21-8A0F-3C3C6C13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64500"/>
    <w:pPr>
      <w:ind w:left="720"/>
      <w:contextualSpacing/>
    </w:pPr>
  </w:style>
  <w:style w:type="paragraph" w:styleId="NoSpacing">
    <w:name w:val="No Spacing"/>
    <w:uiPriority w:val="1"/>
    <w:qFormat/>
    <w:rsid w:val="006C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dbeam.com/" TargetMode="External"/><Relationship Id="rId13" Type="http://schemas.openxmlformats.org/officeDocument/2006/relationships/hyperlink" Target="https://widebot.net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assbana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eye-sens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company/0realityv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yvrapeutic.com/" TargetMode="External"/><Relationship Id="rId10" Type="http://schemas.openxmlformats.org/officeDocument/2006/relationships/hyperlink" Target="https://www.blinkapp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utotell.ai/" TargetMode="External"/><Relationship Id="rId14" Type="http://schemas.openxmlformats.org/officeDocument/2006/relationships/hyperlink" Target="https://www.weelo.com.e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ma%20Aly\AppData\Local\Microsoft\Office\16.0\DTS\en-US%7b6E97FAF4-1E7C-4C4C-9195-DEDCC04DFD2D%7d\%7b6462940C-8738-478E-999A-F00DE83E662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{6462940C-8738-478E-999A-F00DE83E662D}tf02786999_win32.dotx</Template>
  <TotalTime>412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 M A</dc:creator>
  <cp:keywords/>
  <dc:description/>
  <cp:lastModifiedBy>فاطمة على فراج على</cp:lastModifiedBy>
  <cp:revision>244</cp:revision>
  <dcterms:created xsi:type="dcterms:W3CDTF">2021-11-21T06:06:00Z</dcterms:created>
  <dcterms:modified xsi:type="dcterms:W3CDTF">2021-11-21T12:58:00Z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